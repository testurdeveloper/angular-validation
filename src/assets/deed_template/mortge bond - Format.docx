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D4E" w:rsidRDefault="00D24D4E">
      <w:pPr>
        <w:ind w:right="-720"/>
        <w:jc w:val="both"/>
        <w:rPr>
          <w:sz w:val="22"/>
          <w:szCs w:val="22"/>
        </w:rPr>
      </w:pPr>
    </w:p>
    <w:p w:rsidR="004E2C76" w:rsidRDefault="004E2C76">
      <w:pPr>
        <w:ind w:right="-720"/>
        <w:jc w:val="both"/>
        <w:rPr>
          <w:sz w:val="22"/>
          <w:szCs w:val="22"/>
        </w:rPr>
      </w:pPr>
      <w:r>
        <w:rPr>
          <w:sz w:val="22"/>
          <w:szCs w:val="22"/>
        </w:rPr>
        <w:tab/>
      </w:r>
      <w:r>
        <w:rPr>
          <w:sz w:val="22"/>
          <w:szCs w:val="22"/>
        </w:rPr>
        <w:tab/>
      </w:r>
      <w:r>
        <w:rPr>
          <w:sz w:val="22"/>
          <w:szCs w:val="22"/>
        </w:rPr>
        <w:tab/>
      </w:r>
      <w:r>
        <w:rPr>
          <w:sz w:val="22"/>
          <w:szCs w:val="22"/>
        </w:rPr>
        <w:tab/>
      </w:r>
    </w:p>
    <w:p w:rsidR="00F14A7D" w:rsidRDefault="004E2C76">
      <w:pPr>
        <w:tabs>
          <w:tab w:val="left" w:pos="7020"/>
        </w:tabs>
        <w:ind w:right="-720"/>
        <w:rPr>
          <w:sz w:val="22"/>
          <w:szCs w:val="22"/>
        </w:rPr>
      </w:pPr>
      <w:r>
        <w:rPr>
          <w:sz w:val="22"/>
          <w:szCs w:val="22"/>
        </w:rPr>
        <w:t xml:space="preserve">Attorney-at Law </w:t>
      </w:r>
    </w:p>
    <w:p w:rsidR="00F14A7D" w:rsidRDefault="004E2C76">
      <w:pPr>
        <w:tabs>
          <w:tab w:val="left" w:pos="7020"/>
        </w:tabs>
        <w:ind w:right="-720"/>
        <w:rPr>
          <w:sz w:val="22"/>
          <w:szCs w:val="22"/>
        </w:rPr>
      </w:pPr>
      <w:r>
        <w:rPr>
          <w:sz w:val="22"/>
          <w:szCs w:val="22"/>
        </w:rPr>
        <w:t xml:space="preserve">&amp; </w:t>
      </w:r>
    </w:p>
    <w:p w:rsidR="004E2C76" w:rsidRDefault="004E2C76" w:rsidP="00F14A7D">
      <w:pPr>
        <w:tabs>
          <w:tab w:val="left" w:pos="7020"/>
        </w:tabs>
        <w:ind w:right="-720"/>
        <w:rPr>
          <w:color w:val="0000FF"/>
          <w:sz w:val="22"/>
          <w:szCs w:val="22"/>
          <w:highlight w:val="yellow"/>
        </w:rPr>
      </w:pPr>
      <w:r>
        <w:rPr>
          <w:sz w:val="22"/>
          <w:szCs w:val="22"/>
        </w:rPr>
        <w:t xml:space="preserve">Notary public                                      </w:t>
      </w:r>
      <w:r>
        <w:rPr>
          <w:sz w:val="22"/>
          <w:szCs w:val="22"/>
        </w:rPr>
        <w:tab/>
      </w:r>
    </w:p>
    <w:p w:rsidR="004E2C76" w:rsidRDefault="004E2C76"/>
    <w:p w:rsidR="004E2C76" w:rsidRDefault="004E2C76"/>
    <w:p w:rsidR="004E2C76" w:rsidRDefault="00F14A7D">
      <w:r>
        <w:rPr>
          <w:b/>
        </w:rPr>
        <w:t xml:space="preserve">Prior Registration: </w:t>
      </w:r>
    </w:p>
    <w:p w:rsidR="004E2C76" w:rsidRDefault="004E2C76"/>
    <w:p w:rsidR="004E2C76" w:rsidRDefault="004E2C76" w:rsidP="00F14A7D">
      <w:pPr>
        <w:pStyle w:val="Heading2"/>
        <w:jc w:val="left"/>
        <w:rPr>
          <w:sz w:val="32"/>
          <w:szCs w:val="32"/>
        </w:rPr>
      </w:pPr>
      <w:r>
        <w:rPr>
          <w:sz w:val="32"/>
          <w:szCs w:val="32"/>
        </w:rPr>
        <w:t>MORTGAGE BOND</w:t>
      </w:r>
    </w:p>
    <w:p w:rsidR="004E2C76" w:rsidRDefault="004E2C76">
      <w:pPr>
        <w:tabs>
          <w:tab w:val="left" w:pos="6945"/>
        </w:tabs>
        <w:rPr>
          <w:sz w:val="32"/>
          <w:szCs w:val="32"/>
        </w:rPr>
      </w:pPr>
      <w:r>
        <w:rPr>
          <w:sz w:val="32"/>
          <w:szCs w:val="32"/>
        </w:rPr>
        <w:tab/>
      </w:r>
    </w:p>
    <w:p w:rsidR="004E2C76" w:rsidRDefault="004E2C76">
      <w:pPr>
        <w:pStyle w:val="Heading2"/>
        <w:rPr>
          <w:sz w:val="32"/>
          <w:szCs w:val="32"/>
        </w:rPr>
      </w:pPr>
      <w:bookmarkStart w:id="0" w:name="_GoBack"/>
      <w:bookmarkEnd w:id="0"/>
    </w:p>
    <w:p w:rsidR="004E2C76" w:rsidRDefault="004E2C76">
      <w:pPr>
        <w:pStyle w:val="Heading2"/>
        <w:rPr>
          <w:sz w:val="96"/>
          <w:szCs w:val="96"/>
        </w:rPr>
      </w:pPr>
      <w:r>
        <w:rPr>
          <w:sz w:val="32"/>
          <w:szCs w:val="32"/>
        </w:rPr>
        <w:t xml:space="preserve">No. </w:t>
      </w:r>
      <w:r w:rsidR="00F14A7D">
        <w:rPr>
          <w:sz w:val="32"/>
          <w:szCs w:val="32"/>
        </w:rPr>
        <w:t>………………</w:t>
      </w:r>
    </w:p>
    <w:p w:rsidR="004E2C76" w:rsidRDefault="004E2C76"/>
    <w:p w:rsidR="004E2C76" w:rsidRDefault="004E2C76"/>
    <w:p w:rsidR="004E2C76" w:rsidRDefault="004E2C76">
      <w:pPr>
        <w:rPr>
          <w:b/>
          <w:bCs/>
          <w:color w:val="0000FF"/>
        </w:rPr>
      </w:pPr>
      <w:r>
        <w:tab/>
      </w:r>
      <w:r>
        <w:tab/>
      </w:r>
      <w:r w:rsidR="00F14A7D">
        <w:tab/>
      </w:r>
      <w:r w:rsidR="00F14A7D">
        <w:rPr>
          <w:b/>
          <w:bCs/>
          <w:color w:val="0000FF"/>
        </w:rPr>
        <w:t xml:space="preserve">Know All Men </w:t>
      </w:r>
      <w:proofErr w:type="gramStart"/>
      <w:r w:rsidR="00F14A7D">
        <w:rPr>
          <w:b/>
          <w:bCs/>
          <w:color w:val="0000FF"/>
        </w:rPr>
        <w:t>By</w:t>
      </w:r>
      <w:proofErr w:type="gramEnd"/>
      <w:r w:rsidR="00F14A7D">
        <w:rPr>
          <w:b/>
          <w:bCs/>
          <w:color w:val="0000FF"/>
        </w:rPr>
        <w:t xml:space="preserve"> These Present That </w:t>
      </w:r>
    </w:p>
    <w:p w:rsidR="004E2C76" w:rsidRDefault="004E2C76">
      <w:pPr>
        <w:rPr>
          <w:b/>
        </w:rPr>
      </w:pPr>
    </w:p>
    <w:p w:rsidR="004E2C76" w:rsidRDefault="004E2C76">
      <w:pPr>
        <w:rPr>
          <w:b/>
        </w:rPr>
      </w:pPr>
    </w:p>
    <w:p w:rsidR="00F14A7D" w:rsidRDefault="00F14A7D">
      <w:pPr>
        <w:rPr>
          <w:b/>
        </w:rPr>
      </w:pPr>
      <w:r>
        <w:rPr>
          <w:b/>
        </w:rPr>
        <w:t>(Hereinafter sometimes refers to as the said “obligor</w:t>
      </w:r>
      <w:proofErr w:type="gramStart"/>
      <w:r>
        <w:rPr>
          <w:b/>
        </w:rPr>
        <w:t>” )</w:t>
      </w:r>
      <w:proofErr w:type="gramEnd"/>
      <w:r>
        <w:rPr>
          <w:b/>
        </w:rPr>
        <w:t xml:space="preserve"> </w:t>
      </w:r>
    </w:p>
    <w:p w:rsidR="00F14A7D" w:rsidRDefault="00F14A7D">
      <w:pPr>
        <w:rPr>
          <w:b/>
        </w:rPr>
      </w:pPr>
      <w:r>
        <w:rPr>
          <w:b/>
        </w:rPr>
        <w:t xml:space="preserve"> </w:t>
      </w:r>
      <w:r>
        <w:rPr>
          <w:b/>
        </w:rPr>
        <w:tab/>
      </w:r>
      <w:r>
        <w:rPr>
          <w:b/>
        </w:rPr>
        <w:tab/>
        <w:t>Held and firmly bound unto</w:t>
      </w:r>
    </w:p>
    <w:p w:rsidR="00F14A7D" w:rsidRDefault="00F14A7D">
      <w:pPr>
        <w:rPr>
          <w:b/>
        </w:rPr>
      </w:pPr>
    </w:p>
    <w:p w:rsidR="00F14A7D" w:rsidRDefault="00F14A7D">
      <w:pPr>
        <w:rPr>
          <w:b/>
        </w:rPr>
      </w:pPr>
    </w:p>
    <w:p w:rsidR="00F14A7D" w:rsidRDefault="00F14A7D">
      <w:pPr>
        <w:rPr>
          <w:b/>
        </w:rPr>
      </w:pPr>
      <w:r>
        <w:rPr>
          <w:b/>
        </w:rPr>
        <w:t>(Hereinafter sometimes refers to as the said “</w:t>
      </w:r>
      <w:proofErr w:type="spellStart"/>
      <w:r>
        <w:rPr>
          <w:b/>
        </w:rPr>
        <w:t>obligee</w:t>
      </w:r>
      <w:proofErr w:type="spellEnd"/>
      <w:r>
        <w:rPr>
          <w:b/>
        </w:rPr>
        <w:t xml:space="preserve">                          </w:t>
      </w:r>
      <w:proofErr w:type="gramStart"/>
      <w:r>
        <w:rPr>
          <w:b/>
        </w:rPr>
        <w:t>” )</w:t>
      </w:r>
      <w:proofErr w:type="gramEnd"/>
      <w:r>
        <w:rPr>
          <w:b/>
        </w:rPr>
        <w:t xml:space="preserve"> in the sum of RUPEES </w:t>
      </w:r>
    </w:p>
    <w:p w:rsidR="004E2C76" w:rsidRDefault="004E2C76">
      <w:pPr>
        <w:pStyle w:val="Normal10ptNormal10pt"/>
        <w:spacing w:line="240" w:lineRule="auto"/>
        <w:rPr>
          <w:b/>
        </w:rPr>
      </w:pPr>
    </w:p>
    <w:p w:rsidR="00F14A7D" w:rsidRDefault="00F14A7D">
      <w:pPr>
        <w:pStyle w:val="Normal10ptNormal10pt"/>
        <w:spacing w:line="240" w:lineRule="auto"/>
        <w:rPr>
          <w:b/>
        </w:rPr>
      </w:pPr>
      <w:r>
        <w:rPr>
          <w:b/>
        </w:rPr>
        <w:t xml:space="preserve">of lawful money of the democratic socialist republic of </w:t>
      </w:r>
      <w:proofErr w:type="spellStart"/>
      <w:r>
        <w:rPr>
          <w:b/>
        </w:rPr>
        <w:t>sri</w:t>
      </w:r>
      <w:proofErr w:type="spellEnd"/>
      <w:r>
        <w:rPr>
          <w:b/>
        </w:rPr>
        <w:t xml:space="preserve"> </w:t>
      </w:r>
      <w:proofErr w:type="spellStart"/>
      <w:r>
        <w:rPr>
          <w:b/>
        </w:rPr>
        <w:t>lanka</w:t>
      </w:r>
      <w:proofErr w:type="spellEnd"/>
      <w:r>
        <w:rPr>
          <w:b/>
        </w:rPr>
        <w:t xml:space="preserve"> foe money  borrowed  </w:t>
      </w:r>
      <w:r w:rsidR="006E1D85">
        <w:rPr>
          <w:b/>
        </w:rPr>
        <w:t xml:space="preserve">and </w:t>
      </w:r>
      <w:r w:rsidR="00DD0373">
        <w:rPr>
          <w:b/>
        </w:rPr>
        <w:t>received</w:t>
      </w:r>
      <w:r w:rsidR="006E1D85">
        <w:rPr>
          <w:b/>
        </w:rPr>
        <w:t xml:space="preserve"> by </w:t>
      </w:r>
      <w:r w:rsidR="006E1D85">
        <w:rPr>
          <w:b/>
        </w:rPr>
        <w:tab/>
      </w:r>
      <w:r w:rsidR="006E1D85">
        <w:rPr>
          <w:b/>
        </w:rPr>
        <w:tab/>
        <w:t xml:space="preserve">from the said oblige </w:t>
      </w:r>
      <w:r w:rsidR="006E1D85">
        <w:rPr>
          <w:b/>
        </w:rPr>
        <w:tab/>
      </w:r>
      <w:r w:rsidR="006E1D85">
        <w:rPr>
          <w:b/>
        </w:rPr>
        <w:tab/>
        <w:t xml:space="preserve">( the </w:t>
      </w:r>
      <w:r w:rsidR="00DD0373">
        <w:rPr>
          <w:b/>
        </w:rPr>
        <w:t>receipt</w:t>
      </w:r>
      <w:r w:rsidR="006E1D85">
        <w:rPr>
          <w:b/>
        </w:rPr>
        <w:t xml:space="preserve"> where of </w:t>
      </w:r>
      <w:r w:rsidR="006E1D85">
        <w:rPr>
          <w:b/>
        </w:rPr>
        <w:tab/>
      </w:r>
      <w:r w:rsidR="006E1D85">
        <w:rPr>
          <w:b/>
        </w:rPr>
        <w:tab/>
      </w:r>
      <w:r w:rsidR="006E1D85">
        <w:rPr>
          <w:b/>
        </w:rPr>
        <w:tab/>
        <w:t xml:space="preserve">do hereby admit and acknowledge) and </w:t>
      </w:r>
      <w:r w:rsidR="006E1D85">
        <w:rPr>
          <w:b/>
        </w:rPr>
        <w:tab/>
      </w:r>
      <w:r w:rsidR="006E1D85">
        <w:rPr>
          <w:b/>
        </w:rPr>
        <w:tab/>
      </w:r>
      <w:r w:rsidR="006E1D85">
        <w:rPr>
          <w:b/>
        </w:rPr>
        <w:tab/>
      </w:r>
      <w:r w:rsidR="006E1D85">
        <w:rPr>
          <w:b/>
        </w:rPr>
        <w:tab/>
      </w:r>
      <w:r w:rsidR="006E1D85">
        <w:rPr>
          <w:b/>
        </w:rPr>
        <w:tab/>
      </w:r>
      <w:r w:rsidR="006E1D85">
        <w:rPr>
          <w:b/>
        </w:rPr>
        <w:tab/>
        <w:t xml:space="preserve">therefore hereby renouncing the </w:t>
      </w:r>
      <w:r w:rsidR="00AA5999">
        <w:rPr>
          <w:b/>
        </w:rPr>
        <w:t>beneficial</w:t>
      </w:r>
      <w:r w:rsidR="006E1D85">
        <w:rPr>
          <w:b/>
        </w:rPr>
        <w:t xml:space="preserve"> non numerate </w:t>
      </w:r>
      <w:proofErr w:type="spellStart"/>
      <w:r w:rsidR="006E1D85">
        <w:rPr>
          <w:b/>
        </w:rPr>
        <w:t>pecuniae</w:t>
      </w:r>
      <w:proofErr w:type="spellEnd"/>
      <w:r w:rsidR="006E1D85">
        <w:rPr>
          <w:b/>
        </w:rPr>
        <w:t xml:space="preserve"> do   hereby engage and bind </w:t>
      </w:r>
      <w:r w:rsidR="006E1D85">
        <w:rPr>
          <w:b/>
        </w:rPr>
        <w:tab/>
      </w:r>
      <w:r w:rsidR="006E1D85">
        <w:rPr>
          <w:b/>
        </w:rPr>
        <w:tab/>
      </w:r>
      <w:r w:rsidR="006E1D85">
        <w:rPr>
          <w:b/>
        </w:rPr>
        <w:tab/>
      </w:r>
      <w:r w:rsidR="006E1D85">
        <w:rPr>
          <w:b/>
        </w:rPr>
        <w:tab/>
        <w:t xml:space="preserve">heirs, executors and  administrates to repay on  demand unto said oblige </w:t>
      </w:r>
      <w:r w:rsidR="006E1D85">
        <w:rPr>
          <w:b/>
        </w:rPr>
        <w:tab/>
      </w:r>
      <w:r w:rsidR="006E1D85">
        <w:rPr>
          <w:b/>
        </w:rPr>
        <w:tab/>
      </w:r>
      <w:r w:rsidR="006E1D85">
        <w:rPr>
          <w:b/>
        </w:rPr>
        <w:tab/>
      </w:r>
      <w:r w:rsidR="006E1D85">
        <w:rPr>
          <w:b/>
        </w:rPr>
        <w:tab/>
        <w:t xml:space="preserve"> or to </w:t>
      </w:r>
      <w:r w:rsidR="006E1D85">
        <w:rPr>
          <w:b/>
        </w:rPr>
        <w:tab/>
      </w:r>
      <w:r w:rsidR="006E1D85">
        <w:rPr>
          <w:b/>
        </w:rPr>
        <w:tab/>
      </w:r>
      <w:r w:rsidR="006E1D85">
        <w:rPr>
          <w:b/>
        </w:rPr>
        <w:tab/>
      </w:r>
      <w:r w:rsidR="006E1D85">
        <w:rPr>
          <w:b/>
        </w:rPr>
        <w:tab/>
      </w:r>
      <w:r w:rsidR="006E1D85">
        <w:rPr>
          <w:b/>
        </w:rPr>
        <w:tab/>
        <w:t xml:space="preserve">certain heirs   executors and  administrates and </w:t>
      </w:r>
      <w:r w:rsidR="004D427E">
        <w:rPr>
          <w:b/>
        </w:rPr>
        <w:t>assigns</w:t>
      </w:r>
      <w:r w:rsidR="006E1D85">
        <w:rPr>
          <w:b/>
        </w:rPr>
        <w:t xml:space="preserve"> with interest thereon at and after the tare of </w:t>
      </w:r>
      <w:r w:rsidR="006E1D85">
        <w:rPr>
          <w:b/>
        </w:rPr>
        <w:tab/>
      </w:r>
      <w:r w:rsidR="006E1D85">
        <w:rPr>
          <w:b/>
        </w:rPr>
        <w:tab/>
      </w:r>
      <w:r w:rsidR="006E1D85">
        <w:rPr>
          <w:b/>
        </w:rPr>
        <w:tab/>
        <w:t xml:space="preserve"> </w:t>
      </w:r>
      <w:r w:rsidR="006E1D85">
        <w:rPr>
          <w:b/>
        </w:rPr>
        <w:tab/>
        <w:t xml:space="preserve">per  centum per annum to be computed from the date here of </w:t>
      </w:r>
    </w:p>
    <w:p w:rsidR="006E1D85" w:rsidRDefault="006E1D85">
      <w:pPr>
        <w:pStyle w:val="Normal10ptNormal10pt"/>
        <w:spacing w:line="240" w:lineRule="auto"/>
        <w:rPr>
          <w:b/>
        </w:rPr>
      </w:pPr>
    </w:p>
    <w:p w:rsidR="006E1D85" w:rsidRDefault="006E1D85">
      <w:pPr>
        <w:pStyle w:val="Normal10ptNormal10pt"/>
        <w:spacing w:line="240" w:lineRule="auto"/>
        <w:rPr>
          <w:b/>
        </w:rPr>
      </w:pPr>
    </w:p>
    <w:p w:rsidR="006E1D85" w:rsidRDefault="006E1D85">
      <w:pPr>
        <w:pStyle w:val="Normal10ptNormal10pt"/>
        <w:spacing w:line="240" w:lineRule="auto"/>
        <w:rPr>
          <w:b/>
        </w:rPr>
      </w:pPr>
    </w:p>
    <w:p w:rsidR="006E1D85" w:rsidRDefault="006E1D85">
      <w:pPr>
        <w:pStyle w:val="Normal10ptNormal10pt"/>
        <w:spacing w:line="240" w:lineRule="auto"/>
        <w:rPr>
          <w:b/>
        </w:rPr>
      </w:pPr>
    </w:p>
    <w:p w:rsidR="006E1D85" w:rsidRDefault="006E1D85">
      <w:pPr>
        <w:pStyle w:val="Normal10ptNormal10pt"/>
        <w:spacing w:line="240" w:lineRule="auto"/>
        <w:rPr>
          <w:b/>
        </w:rPr>
      </w:pPr>
    </w:p>
    <w:p w:rsidR="006E1D85" w:rsidRDefault="006E1D85">
      <w:pPr>
        <w:pStyle w:val="Normal10ptNormal10pt"/>
        <w:spacing w:line="240" w:lineRule="auto"/>
        <w:rPr>
          <w:b/>
        </w:rPr>
      </w:pPr>
    </w:p>
    <w:p w:rsidR="006E1D85" w:rsidRDefault="006E1D85">
      <w:pPr>
        <w:pStyle w:val="Normal10ptNormal10pt"/>
        <w:spacing w:line="240" w:lineRule="auto"/>
        <w:rPr>
          <w:b/>
        </w:rPr>
      </w:pPr>
    </w:p>
    <w:p w:rsidR="006E1D85" w:rsidRDefault="006E1D85">
      <w:pPr>
        <w:pStyle w:val="Normal10ptNormal10pt"/>
        <w:spacing w:line="240" w:lineRule="auto"/>
        <w:rPr>
          <w:b/>
        </w:rPr>
      </w:pPr>
    </w:p>
    <w:p w:rsidR="006E1D85" w:rsidRDefault="006E1D85">
      <w:pPr>
        <w:pStyle w:val="Normal10ptNormal10pt"/>
        <w:spacing w:line="240" w:lineRule="auto"/>
        <w:rPr>
          <w:b/>
        </w:rPr>
      </w:pPr>
    </w:p>
    <w:p w:rsidR="006E1D85" w:rsidRDefault="006E1D85">
      <w:pPr>
        <w:pStyle w:val="Normal10ptNormal10pt"/>
        <w:spacing w:line="240" w:lineRule="auto"/>
        <w:rPr>
          <w:b/>
        </w:rPr>
      </w:pPr>
    </w:p>
    <w:p w:rsidR="006E1D85" w:rsidRDefault="006E1D85">
      <w:pPr>
        <w:pStyle w:val="Normal10ptNormal10pt"/>
        <w:spacing w:line="240" w:lineRule="auto"/>
        <w:rPr>
          <w:b/>
        </w:rPr>
      </w:pPr>
    </w:p>
    <w:p w:rsidR="006E1D85" w:rsidRDefault="006E1D85">
      <w:pPr>
        <w:pStyle w:val="Normal10ptNormal10pt"/>
        <w:spacing w:line="240" w:lineRule="auto"/>
        <w:rPr>
          <w:b/>
        </w:rPr>
      </w:pPr>
    </w:p>
    <w:p w:rsidR="006E1D85" w:rsidRDefault="006E1D85">
      <w:pPr>
        <w:pStyle w:val="Normal10ptNormal10pt"/>
        <w:spacing w:line="240" w:lineRule="auto"/>
        <w:rPr>
          <w:b/>
        </w:rPr>
      </w:pPr>
    </w:p>
    <w:p w:rsidR="006E1D85" w:rsidRDefault="006E1D85">
      <w:pPr>
        <w:pStyle w:val="Normal10ptNormal10pt"/>
        <w:spacing w:line="240" w:lineRule="auto"/>
        <w:rPr>
          <w:b/>
        </w:rPr>
      </w:pPr>
    </w:p>
    <w:p w:rsidR="006E1D85" w:rsidRDefault="006E1D85">
      <w:pPr>
        <w:pStyle w:val="Normal10ptNormal10pt"/>
        <w:spacing w:line="240" w:lineRule="auto"/>
        <w:rPr>
          <w:b/>
        </w:rPr>
      </w:pPr>
    </w:p>
    <w:p w:rsidR="006E1D85" w:rsidRDefault="006E1D85">
      <w:pPr>
        <w:pStyle w:val="Normal10ptNormal10pt"/>
        <w:spacing w:line="240" w:lineRule="auto"/>
        <w:rPr>
          <w:b/>
        </w:rPr>
      </w:pPr>
    </w:p>
    <w:p w:rsidR="006E1D85" w:rsidRDefault="006E1D85">
      <w:pPr>
        <w:pStyle w:val="Normal10ptNormal10pt"/>
        <w:spacing w:line="240" w:lineRule="auto"/>
        <w:rPr>
          <w:b/>
        </w:rPr>
      </w:pPr>
    </w:p>
    <w:p w:rsidR="006E1D85" w:rsidRDefault="006E1D85">
      <w:pPr>
        <w:pStyle w:val="Normal10ptNormal10pt"/>
        <w:spacing w:line="240" w:lineRule="auto"/>
        <w:rPr>
          <w:b/>
        </w:rPr>
      </w:pPr>
    </w:p>
    <w:p w:rsidR="006E1D85" w:rsidRDefault="006E1D85">
      <w:pPr>
        <w:pStyle w:val="Normal10ptNormal10pt"/>
        <w:spacing w:line="240" w:lineRule="auto"/>
        <w:rPr>
          <w:b/>
        </w:rPr>
      </w:pPr>
    </w:p>
    <w:p w:rsidR="006E1D85" w:rsidRDefault="006E1D85">
      <w:pPr>
        <w:pStyle w:val="Normal10ptNormal10pt"/>
        <w:spacing w:line="240" w:lineRule="auto"/>
        <w:rPr>
          <w:b/>
        </w:rPr>
      </w:pPr>
    </w:p>
    <w:p w:rsidR="006E1D85" w:rsidRDefault="006E1D85">
      <w:pPr>
        <w:pStyle w:val="Normal10ptNormal10pt"/>
        <w:spacing w:line="240" w:lineRule="auto"/>
        <w:rPr>
          <w:b/>
        </w:rPr>
      </w:pPr>
    </w:p>
    <w:p w:rsidR="006E1D85" w:rsidRDefault="006E1D85">
      <w:pPr>
        <w:pStyle w:val="Normal10ptNormal10pt"/>
        <w:spacing w:line="240" w:lineRule="auto"/>
        <w:rPr>
          <w:b/>
        </w:rPr>
      </w:pPr>
    </w:p>
    <w:p w:rsidR="006E1D85" w:rsidRDefault="006E1D85">
      <w:pPr>
        <w:pStyle w:val="Normal10ptNormal10pt"/>
        <w:spacing w:line="240" w:lineRule="auto"/>
        <w:rPr>
          <w:b/>
        </w:rPr>
      </w:pPr>
    </w:p>
    <w:p w:rsidR="006E1D85" w:rsidRDefault="006E1D85">
      <w:pPr>
        <w:pStyle w:val="Normal10ptNormal10pt"/>
        <w:spacing w:line="240" w:lineRule="auto"/>
        <w:rPr>
          <w:b/>
        </w:rPr>
      </w:pPr>
    </w:p>
    <w:p w:rsidR="006E1D85" w:rsidRDefault="006E1D85">
      <w:pPr>
        <w:pStyle w:val="Normal10ptNormal10pt"/>
        <w:spacing w:line="240" w:lineRule="auto"/>
        <w:rPr>
          <w:b/>
        </w:rPr>
      </w:pPr>
    </w:p>
    <w:p w:rsidR="006E1D85" w:rsidRDefault="006E1D85">
      <w:pPr>
        <w:pStyle w:val="Normal10ptNormal10pt"/>
        <w:spacing w:line="240" w:lineRule="auto"/>
        <w:rPr>
          <w:b/>
        </w:rPr>
      </w:pPr>
    </w:p>
    <w:p w:rsidR="006E1D85" w:rsidRDefault="006E1D85">
      <w:pPr>
        <w:pStyle w:val="Normal10ptNormal10pt"/>
        <w:spacing w:line="240" w:lineRule="auto"/>
        <w:rPr>
          <w:b/>
        </w:rPr>
      </w:pPr>
    </w:p>
    <w:p w:rsidR="006E1D85" w:rsidRDefault="006E1D85">
      <w:pPr>
        <w:pStyle w:val="Normal10ptNormal10pt"/>
        <w:spacing w:line="240" w:lineRule="auto"/>
        <w:rPr>
          <w:b/>
        </w:rPr>
      </w:pPr>
    </w:p>
    <w:p w:rsidR="00F14A7D" w:rsidRDefault="00F14A7D">
      <w:pPr>
        <w:pStyle w:val="Normal10ptNormal10pt"/>
        <w:spacing w:line="240" w:lineRule="auto"/>
        <w:rPr>
          <w:b/>
        </w:rPr>
      </w:pPr>
    </w:p>
    <w:p w:rsidR="004D427E" w:rsidRDefault="004D427E">
      <w:pPr>
        <w:pStyle w:val="Heading1"/>
        <w:jc w:val="both"/>
        <w:rPr>
          <w:sz w:val="24"/>
        </w:rPr>
      </w:pPr>
      <w:r>
        <w:rPr>
          <w:sz w:val="24"/>
        </w:rPr>
        <w:t xml:space="preserve">AND FOR SECURING the payment of </w:t>
      </w:r>
      <w:proofErr w:type="gramStart"/>
      <w:r>
        <w:rPr>
          <w:sz w:val="24"/>
        </w:rPr>
        <w:t>the  said</w:t>
      </w:r>
      <w:proofErr w:type="gramEnd"/>
      <w:r>
        <w:rPr>
          <w:sz w:val="24"/>
        </w:rPr>
        <w:t xml:space="preserve"> principal sum and interest all other moneys that they may become\e due and payable under by virtue of or in respect of these present </w:t>
      </w:r>
      <w:r>
        <w:rPr>
          <w:sz w:val="24"/>
        </w:rPr>
        <w:tab/>
      </w:r>
      <w:r>
        <w:rPr>
          <w:sz w:val="24"/>
        </w:rPr>
        <w:tab/>
      </w:r>
      <w:r>
        <w:rPr>
          <w:sz w:val="24"/>
        </w:rPr>
        <w:tab/>
      </w:r>
      <w:r>
        <w:rPr>
          <w:sz w:val="24"/>
        </w:rPr>
        <w:tab/>
      </w:r>
      <w:r>
        <w:rPr>
          <w:sz w:val="24"/>
        </w:rPr>
        <w:tab/>
        <w:t xml:space="preserve"> the said obligor </w:t>
      </w:r>
    </w:p>
    <w:p w:rsidR="004D427E" w:rsidRDefault="004D427E" w:rsidP="004D427E">
      <w:pPr>
        <w:rPr>
          <w:b/>
        </w:rPr>
      </w:pPr>
      <w:proofErr w:type="gramStart"/>
      <w:r w:rsidRPr="004D427E">
        <w:rPr>
          <w:b/>
          <w:bCs/>
        </w:rPr>
        <w:t>di</w:t>
      </w:r>
      <w:proofErr w:type="gramEnd"/>
      <w:r w:rsidRPr="004D427E">
        <w:rPr>
          <w:b/>
          <w:bCs/>
        </w:rPr>
        <w:t xml:space="preserve"> hereby specially mortgage </w:t>
      </w:r>
      <w:r>
        <w:rPr>
          <w:b/>
          <w:bCs/>
        </w:rPr>
        <w:t xml:space="preserve">and hypothecate to and with the said oblige  </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heirs, executors  </w:t>
      </w:r>
      <w:r>
        <w:rPr>
          <w:b/>
        </w:rPr>
        <w:t xml:space="preserve">administrates and assigns as a </w:t>
      </w:r>
    </w:p>
    <w:p w:rsidR="004D427E" w:rsidRDefault="004D427E" w:rsidP="004D427E">
      <w:pPr>
        <w:rPr>
          <w:b/>
        </w:rPr>
      </w:pPr>
    </w:p>
    <w:p w:rsidR="004D427E" w:rsidRDefault="004D427E" w:rsidP="004D427E">
      <w:pPr>
        <w:rPr>
          <w:b/>
        </w:rPr>
      </w:pPr>
    </w:p>
    <w:p w:rsidR="004D427E" w:rsidRDefault="004D427E" w:rsidP="004D427E">
      <w:pPr>
        <w:rPr>
          <w:b/>
        </w:rPr>
      </w:pPr>
    </w:p>
    <w:p w:rsidR="004D427E" w:rsidRDefault="004D427E" w:rsidP="004D427E">
      <w:pPr>
        <w:rPr>
          <w:b/>
        </w:rPr>
      </w:pPr>
      <w:r>
        <w:rPr>
          <w:b/>
        </w:rPr>
        <w:t xml:space="preserve">free from any </w:t>
      </w:r>
      <w:r>
        <w:rPr>
          <w:b/>
        </w:rPr>
        <w:tab/>
      </w:r>
      <w:r>
        <w:rPr>
          <w:b/>
        </w:rPr>
        <w:tab/>
      </w:r>
      <w:r>
        <w:rPr>
          <w:b/>
        </w:rPr>
        <w:tab/>
        <w:t xml:space="preserve">encumbrance -whatsoever and subject to the condition hereafter </w:t>
      </w:r>
      <w:proofErr w:type="gramStart"/>
      <w:r>
        <w:rPr>
          <w:b/>
        </w:rPr>
        <w:t>mentioned  the</w:t>
      </w:r>
      <w:proofErr w:type="gramEnd"/>
      <w:r>
        <w:rPr>
          <w:b/>
        </w:rPr>
        <w:t xml:space="preserve"> premises fully described in the schedule here to together with all rights servitudes   and servitudes and appurtenances to the said premises belonging  or there with used or enjoyed and all estate, right, tittle, interest property , claim  and whatsoever of </w:t>
      </w:r>
      <w:r>
        <w:rPr>
          <w:b/>
        </w:rPr>
        <w:tab/>
      </w:r>
      <w:r>
        <w:rPr>
          <w:b/>
        </w:rPr>
        <w:tab/>
      </w:r>
      <w:r>
        <w:rPr>
          <w:b/>
        </w:rPr>
        <w:tab/>
      </w:r>
      <w:r>
        <w:rPr>
          <w:b/>
        </w:rPr>
        <w:tab/>
      </w:r>
      <w:r>
        <w:rPr>
          <w:b/>
        </w:rPr>
        <w:tab/>
      </w:r>
      <w:r>
        <w:rPr>
          <w:b/>
        </w:rPr>
        <w:tab/>
      </w:r>
      <w:r>
        <w:rPr>
          <w:b/>
        </w:rPr>
        <w:tab/>
        <w:t xml:space="preserve">the said obligor  </w:t>
      </w:r>
      <w:r>
        <w:rPr>
          <w:b/>
        </w:rPr>
        <w:tab/>
      </w:r>
      <w:r>
        <w:rPr>
          <w:b/>
        </w:rPr>
        <w:tab/>
      </w:r>
      <w:r>
        <w:rPr>
          <w:b/>
        </w:rPr>
        <w:tab/>
      </w:r>
      <w:r>
        <w:rPr>
          <w:b/>
        </w:rPr>
        <w:tab/>
        <w:t>in to out or upon the said premises</w:t>
      </w:r>
    </w:p>
    <w:p w:rsidR="004D427E" w:rsidRDefault="004D427E" w:rsidP="004D427E">
      <w:pPr>
        <w:rPr>
          <w:b/>
        </w:rPr>
      </w:pPr>
    </w:p>
    <w:p w:rsidR="004D427E" w:rsidRDefault="004D427E" w:rsidP="004D427E">
      <w:pPr>
        <w:rPr>
          <w:b/>
        </w:rPr>
      </w:pPr>
    </w:p>
    <w:p w:rsidR="004D427E" w:rsidRPr="004D427E" w:rsidRDefault="004D427E" w:rsidP="004D427E">
      <w:pPr>
        <w:rPr>
          <w:b/>
          <w:bCs/>
        </w:rPr>
      </w:pPr>
    </w:p>
    <w:p w:rsidR="004E2C76" w:rsidRDefault="004E2C76" w:rsidP="004D427E">
      <w:pPr>
        <w:pStyle w:val="Heading1"/>
        <w:jc w:val="both"/>
        <w:rPr>
          <w:sz w:val="24"/>
          <w:szCs w:val="40"/>
        </w:rPr>
      </w:pPr>
      <w:r>
        <w:t>AND</w:t>
      </w:r>
      <w:r w:rsidR="004D427E">
        <w:tab/>
      </w:r>
      <w:r w:rsidR="004D427E">
        <w:tab/>
      </w:r>
      <w:r w:rsidR="004D427E">
        <w:tab/>
      </w:r>
      <w:r w:rsidRPr="004D427E">
        <w:rPr>
          <w:sz w:val="24"/>
          <w:szCs w:val="40"/>
        </w:rPr>
        <w:t xml:space="preserve">the said </w:t>
      </w:r>
      <w:r w:rsidR="004D427E">
        <w:rPr>
          <w:sz w:val="24"/>
          <w:szCs w:val="40"/>
        </w:rPr>
        <w:t xml:space="preserve">obligor </w:t>
      </w:r>
      <w:r w:rsidR="004D427E">
        <w:rPr>
          <w:sz w:val="24"/>
          <w:szCs w:val="40"/>
        </w:rPr>
        <w:tab/>
      </w:r>
      <w:r w:rsidR="004D427E">
        <w:rPr>
          <w:sz w:val="24"/>
          <w:szCs w:val="40"/>
        </w:rPr>
        <w:tab/>
        <w:t xml:space="preserve"> do hereby covenant and declare with  and to the said </w:t>
      </w:r>
      <w:proofErr w:type="spellStart"/>
      <w:r w:rsidR="004D427E">
        <w:rPr>
          <w:sz w:val="24"/>
          <w:szCs w:val="40"/>
        </w:rPr>
        <w:t>obligee</w:t>
      </w:r>
      <w:proofErr w:type="spellEnd"/>
      <w:r w:rsidR="004D427E">
        <w:rPr>
          <w:sz w:val="24"/>
          <w:szCs w:val="40"/>
        </w:rPr>
        <w:t xml:space="preserve">  </w:t>
      </w:r>
      <w:r w:rsidR="004D427E">
        <w:rPr>
          <w:sz w:val="24"/>
          <w:szCs w:val="40"/>
        </w:rPr>
        <w:tab/>
      </w:r>
      <w:r w:rsidR="004D427E">
        <w:rPr>
          <w:sz w:val="24"/>
          <w:szCs w:val="40"/>
        </w:rPr>
        <w:tab/>
      </w:r>
      <w:r w:rsidR="004D427E">
        <w:rPr>
          <w:sz w:val="24"/>
          <w:szCs w:val="40"/>
        </w:rPr>
        <w:tab/>
        <w:t xml:space="preserve">and </w:t>
      </w:r>
      <w:r w:rsidR="004D427E">
        <w:rPr>
          <w:sz w:val="24"/>
          <w:szCs w:val="40"/>
        </w:rPr>
        <w:tab/>
      </w:r>
      <w:r w:rsidR="004D427E">
        <w:rPr>
          <w:sz w:val="24"/>
          <w:szCs w:val="40"/>
        </w:rPr>
        <w:tab/>
      </w:r>
      <w:r w:rsidR="004D427E">
        <w:rPr>
          <w:sz w:val="24"/>
          <w:szCs w:val="40"/>
        </w:rPr>
        <w:tab/>
        <w:t xml:space="preserve">aforewritten that the said property and premises hereby mortgage and hypothecated  and </w:t>
      </w:r>
      <w:r w:rsidR="00E37B03">
        <w:rPr>
          <w:sz w:val="24"/>
          <w:szCs w:val="40"/>
        </w:rPr>
        <w:t>every</w:t>
      </w:r>
      <w:r w:rsidR="004D427E">
        <w:rPr>
          <w:sz w:val="24"/>
          <w:szCs w:val="40"/>
        </w:rPr>
        <w:t xml:space="preserve"> part or portion thereof are in to no wise encumbered </w:t>
      </w:r>
      <w:r w:rsidR="004D427E">
        <w:rPr>
          <w:sz w:val="24"/>
          <w:szCs w:val="40"/>
        </w:rPr>
        <w:tab/>
      </w:r>
      <w:r w:rsidR="004D427E">
        <w:rPr>
          <w:sz w:val="24"/>
          <w:szCs w:val="40"/>
        </w:rPr>
        <w:tab/>
      </w:r>
      <w:r w:rsidR="004D427E">
        <w:rPr>
          <w:sz w:val="24"/>
          <w:szCs w:val="40"/>
        </w:rPr>
        <w:tab/>
      </w:r>
      <w:r w:rsidR="004D427E">
        <w:rPr>
          <w:sz w:val="24"/>
          <w:szCs w:val="40"/>
        </w:rPr>
        <w:tab/>
      </w:r>
    </w:p>
    <w:p w:rsidR="004D427E" w:rsidRDefault="004D427E" w:rsidP="004D427E"/>
    <w:p w:rsidR="004D427E" w:rsidRDefault="004D427E" w:rsidP="004D427E"/>
    <w:p w:rsidR="004D427E" w:rsidRDefault="004D427E" w:rsidP="004D427E"/>
    <w:p w:rsidR="004D427E" w:rsidRDefault="004D427E" w:rsidP="004D427E"/>
    <w:p w:rsidR="004D427E" w:rsidRDefault="004D427E" w:rsidP="004D427E"/>
    <w:p w:rsidR="004D427E" w:rsidRPr="004D427E" w:rsidRDefault="004D427E" w:rsidP="004D427E"/>
    <w:p w:rsidR="004E2C76" w:rsidRDefault="004E2C76">
      <w:pPr>
        <w:jc w:val="center"/>
        <w:rPr>
          <w:b/>
        </w:rPr>
      </w:pPr>
    </w:p>
    <w:p w:rsidR="00F8778B" w:rsidRDefault="00E37B03">
      <w:pPr>
        <w:jc w:val="both"/>
        <w:rPr>
          <w:szCs w:val="40"/>
        </w:rPr>
      </w:pPr>
      <w:r>
        <w:rPr>
          <w:b/>
        </w:rPr>
        <w:t xml:space="preserve">And that </w:t>
      </w:r>
      <w:r>
        <w:rPr>
          <w:b/>
        </w:rPr>
        <w:tab/>
      </w:r>
      <w:r>
        <w:rPr>
          <w:b/>
        </w:rPr>
        <w:tab/>
      </w:r>
      <w:r>
        <w:rPr>
          <w:b/>
        </w:rPr>
        <w:tab/>
      </w:r>
      <w:r>
        <w:rPr>
          <w:b/>
        </w:rPr>
        <w:tab/>
        <w:t xml:space="preserve">have full power and legal right to mortgage and   </w:t>
      </w:r>
      <w:r>
        <w:rPr>
          <w:szCs w:val="40"/>
        </w:rPr>
        <w:t xml:space="preserve">hypothecated the same as aforesaid and that </w:t>
      </w:r>
      <w:r>
        <w:rPr>
          <w:szCs w:val="40"/>
        </w:rPr>
        <w:tab/>
      </w:r>
      <w:r>
        <w:rPr>
          <w:szCs w:val="40"/>
        </w:rPr>
        <w:tab/>
      </w:r>
      <w:r>
        <w:rPr>
          <w:szCs w:val="40"/>
        </w:rPr>
        <w:tab/>
      </w:r>
      <w:r>
        <w:rPr>
          <w:szCs w:val="40"/>
        </w:rPr>
        <w:tab/>
      </w:r>
      <w:r>
        <w:rPr>
          <w:szCs w:val="40"/>
        </w:rPr>
        <w:tab/>
      </w:r>
      <w:r>
        <w:rPr>
          <w:szCs w:val="40"/>
        </w:rPr>
        <w:tab/>
        <w:t xml:space="preserve">shall and will at any time hereafter during the continuance of the </w:t>
      </w:r>
      <w:r>
        <w:rPr>
          <w:b/>
        </w:rPr>
        <w:t xml:space="preserve">mortgage and   </w:t>
      </w:r>
      <w:r>
        <w:rPr>
          <w:szCs w:val="40"/>
        </w:rPr>
        <w:t xml:space="preserve">hypothecation hereby created do and  execute  or cause to be done executed all such further  and  other act ,deed, assurance and things for more  perfectly and </w:t>
      </w:r>
      <w:r w:rsidR="00DD0373">
        <w:rPr>
          <w:szCs w:val="40"/>
        </w:rPr>
        <w:t>effectually</w:t>
      </w:r>
      <w:r>
        <w:rPr>
          <w:szCs w:val="40"/>
        </w:rPr>
        <w:t xml:space="preserve"> assuring the said property and premises or any or portion thereof  by way of mortgage and hypothecated    unto the said </w:t>
      </w:r>
      <w:proofErr w:type="spellStart"/>
      <w:r>
        <w:rPr>
          <w:szCs w:val="40"/>
        </w:rPr>
        <w:t>obligee</w:t>
      </w:r>
      <w:proofErr w:type="spellEnd"/>
      <w:r>
        <w:rPr>
          <w:szCs w:val="40"/>
        </w:rPr>
        <w:t xml:space="preserve"> </w:t>
      </w:r>
      <w:r>
        <w:rPr>
          <w:szCs w:val="40"/>
        </w:rPr>
        <w:tab/>
      </w:r>
      <w:r>
        <w:rPr>
          <w:szCs w:val="40"/>
        </w:rPr>
        <w:tab/>
      </w:r>
      <w:r>
        <w:rPr>
          <w:szCs w:val="40"/>
        </w:rPr>
        <w:tab/>
        <w:t xml:space="preserve">and </w:t>
      </w:r>
      <w:r>
        <w:rPr>
          <w:szCs w:val="40"/>
        </w:rPr>
        <w:tab/>
      </w:r>
      <w:r>
        <w:rPr>
          <w:szCs w:val="40"/>
        </w:rPr>
        <w:tab/>
      </w:r>
      <w:r>
        <w:rPr>
          <w:szCs w:val="40"/>
        </w:rPr>
        <w:tab/>
      </w:r>
      <w:r>
        <w:rPr>
          <w:szCs w:val="40"/>
        </w:rPr>
        <w:tab/>
        <w:t xml:space="preserve">aforewritten as by the said </w:t>
      </w:r>
      <w:proofErr w:type="spellStart"/>
      <w:r>
        <w:rPr>
          <w:szCs w:val="40"/>
        </w:rPr>
        <w:t>obligee</w:t>
      </w:r>
      <w:proofErr w:type="spellEnd"/>
      <w:r>
        <w:rPr>
          <w:szCs w:val="40"/>
        </w:rPr>
        <w:tab/>
      </w:r>
      <w:r>
        <w:rPr>
          <w:szCs w:val="40"/>
        </w:rPr>
        <w:tab/>
      </w:r>
      <w:r>
        <w:rPr>
          <w:szCs w:val="40"/>
        </w:rPr>
        <w:tab/>
      </w:r>
      <w:r>
        <w:rPr>
          <w:szCs w:val="40"/>
        </w:rPr>
        <w:tab/>
        <w:t xml:space="preserve">or </w:t>
      </w:r>
      <w:r>
        <w:rPr>
          <w:szCs w:val="40"/>
        </w:rPr>
        <w:tab/>
      </w:r>
      <w:r>
        <w:rPr>
          <w:szCs w:val="40"/>
        </w:rPr>
        <w:tab/>
      </w:r>
      <w:r>
        <w:rPr>
          <w:szCs w:val="40"/>
        </w:rPr>
        <w:tab/>
        <w:t xml:space="preserve">aforewritten shall or  may be reasonably required and that </w:t>
      </w:r>
      <w:r>
        <w:rPr>
          <w:szCs w:val="40"/>
        </w:rPr>
        <w:tab/>
      </w:r>
      <w:r>
        <w:rPr>
          <w:szCs w:val="40"/>
        </w:rPr>
        <w:tab/>
      </w:r>
      <w:r>
        <w:rPr>
          <w:szCs w:val="40"/>
        </w:rPr>
        <w:tab/>
        <w:t xml:space="preserve">the said obligor shall and will   pay all rate. taxes assessment and other chargers in respect of the said property and premises hereby  mortgage </w:t>
      </w:r>
      <w:r w:rsidR="00F8778B">
        <w:rPr>
          <w:szCs w:val="40"/>
        </w:rPr>
        <w:t xml:space="preserve">and shall will well and carefully keep and maintain the said property and premises hereby  mortgage in good order and condition and shall and will suffer and permit the </w:t>
      </w:r>
      <w:proofErr w:type="spellStart"/>
      <w:r w:rsidR="00F8778B">
        <w:rPr>
          <w:szCs w:val="40"/>
        </w:rPr>
        <w:t>obligee</w:t>
      </w:r>
      <w:proofErr w:type="spellEnd"/>
      <w:r w:rsidR="00F8778B">
        <w:rPr>
          <w:szCs w:val="40"/>
        </w:rPr>
        <w:t xml:space="preserve"> </w:t>
      </w:r>
      <w:r w:rsidR="00F8778B">
        <w:rPr>
          <w:szCs w:val="40"/>
        </w:rPr>
        <w:tab/>
      </w:r>
      <w:r w:rsidR="00F8778B">
        <w:rPr>
          <w:szCs w:val="40"/>
        </w:rPr>
        <w:tab/>
      </w:r>
      <w:r w:rsidR="00F8778B">
        <w:rPr>
          <w:szCs w:val="40"/>
        </w:rPr>
        <w:tab/>
      </w:r>
      <w:r w:rsidR="00F8778B">
        <w:rPr>
          <w:szCs w:val="40"/>
        </w:rPr>
        <w:tab/>
      </w:r>
      <w:r w:rsidR="00F8778B">
        <w:rPr>
          <w:szCs w:val="40"/>
        </w:rPr>
        <w:tab/>
        <w:t xml:space="preserve">or         lawfully constituted agent or agents from time to time to visits </w:t>
      </w:r>
      <w:r>
        <w:rPr>
          <w:szCs w:val="40"/>
        </w:rPr>
        <w:t xml:space="preserve"> </w:t>
      </w:r>
      <w:r w:rsidR="00F8778B">
        <w:rPr>
          <w:szCs w:val="40"/>
        </w:rPr>
        <w:t xml:space="preserve">and inspect the estate and order of the  said property and premises at all hours in the day time during continuance of the mortgage and  </w:t>
      </w:r>
      <w:r>
        <w:rPr>
          <w:szCs w:val="40"/>
        </w:rPr>
        <w:t xml:space="preserve"> </w:t>
      </w:r>
      <w:r w:rsidR="00F8778B">
        <w:rPr>
          <w:szCs w:val="40"/>
        </w:rPr>
        <w:t xml:space="preserve">hypothecated effected by the </w:t>
      </w:r>
      <w:r w:rsidR="00DD0373">
        <w:rPr>
          <w:szCs w:val="40"/>
        </w:rPr>
        <w:t>present</w:t>
      </w:r>
      <w:r w:rsidR="00F8778B">
        <w:rPr>
          <w:szCs w:val="40"/>
        </w:rPr>
        <w:t xml:space="preserve"> </w:t>
      </w:r>
      <w:r w:rsidR="00F8778B">
        <w:rPr>
          <w:szCs w:val="40"/>
        </w:rPr>
        <w:tab/>
      </w:r>
      <w:r w:rsidR="00F8778B">
        <w:rPr>
          <w:szCs w:val="40"/>
        </w:rPr>
        <w:tab/>
      </w:r>
      <w:r w:rsidR="00F8778B">
        <w:rPr>
          <w:szCs w:val="40"/>
        </w:rPr>
        <w:tab/>
      </w:r>
      <w:r w:rsidR="00F8778B">
        <w:rPr>
          <w:szCs w:val="40"/>
        </w:rPr>
        <w:tab/>
      </w:r>
      <w:r w:rsidR="00F8778B">
        <w:rPr>
          <w:szCs w:val="40"/>
        </w:rPr>
        <w:tab/>
      </w:r>
      <w:r w:rsidR="00F8778B">
        <w:rPr>
          <w:szCs w:val="40"/>
        </w:rPr>
        <w:tab/>
      </w:r>
      <w:r w:rsidR="00F8778B">
        <w:rPr>
          <w:szCs w:val="40"/>
        </w:rPr>
        <w:tab/>
        <w:t xml:space="preserve">IN WITNESS WHEREOF </w:t>
      </w:r>
      <w:r w:rsidR="00F8778B">
        <w:rPr>
          <w:szCs w:val="40"/>
        </w:rPr>
        <w:tab/>
      </w:r>
      <w:r w:rsidR="00F8778B">
        <w:rPr>
          <w:szCs w:val="40"/>
        </w:rPr>
        <w:tab/>
      </w:r>
      <w:r w:rsidR="00F8778B">
        <w:rPr>
          <w:szCs w:val="40"/>
        </w:rPr>
        <w:tab/>
        <w:t xml:space="preserve"> the  obligor  do set </w:t>
      </w:r>
      <w:r w:rsidR="00F8778B">
        <w:rPr>
          <w:szCs w:val="40"/>
        </w:rPr>
        <w:tab/>
      </w:r>
      <w:r w:rsidR="00F8778B">
        <w:rPr>
          <w:szCs w:val="40"/>
        </w:rPr>
        <w:tab/>
      </w:r>
      <w:r w:rsidR="00F8778B">
        <w:rPr>
          <w:szCs w:val="40"/>
        </w:rPr>
        <w:tab/>
        <w:t xml:space="preserve"> hand   here unto two others of the same tenor and date as present’s </w:t>
      </w:r>
      <w:r w:rsidR="00F8778B">
        <w:rPr>
          <w:szCs w:val="40"/>
        </w:rPr>
        <w:tab/>
      </w:r>
      <w:r w:rsidR="00F8778B">
        <w:rPr>
          <w:szCs w:val="40"/>
        </w:rPr>
        <w:tab/>
      </w:r>
      <w:r w:rsidR="00F8778B">
        <w:rPr>
          <w:szCs w:val="40"/>
        </w:rPr>
        <w:tab/>
      </w:r>
      <w:r w:rsidR="00F8778B">
        <w:rPr>
          <w:szCs w:val="40"/>
        </w:rPr>
        <w:tab/>
      </w:r>
      <w:r w:rsidR="00F8778B">
        <w:rPr>
          <w:szCs w:val="40"/>
        </w:rPr>
        <w:tab/>
      </w:r>
      <w:r w:rsidR="00F8778B">
        <w:rPr>
          <w:szCs w:val="40"/>
        </w:rPr>
        <w:tab/>
      </w:r>
      <w:r w:rsidR="00F8778B">
        <w:rPr>
          <w:szCs w:val="40"/>
        </w:rPr>
        <w:tab/>
      </w:r>
      <w:r w:rsidR="00F8778B">
        <w:rPr>
          <w:szCs w:val="40"/>
        </w:rPr>
        <w:tab/>
      </w:r>
      <w:r w:rsidR="00F8778B">
        <w:rPr>
          <w:szCs w:val="40"/>
        </w:rPr>
        <w:tab/>
      </w:r>
      <w:r w:rsidR="00F8778B">
        <w:rPr>
          <w:szCs w:val="40"/>
        </w:rPr>
        <w:tab/>
        <w:t xml:space="preserve">at on this </w:t>
      </w:r>
      <w:r w:rsidR="00F8778B">
        <w:rPr>
          <w:szCs w:val="40"/>
        </w:rPr>
        <w:tab/>
      </w:r>
      <w:r w:rsidR="00F8778B">
        <w:rPr>
          <w:szCs w:val="40"/>
        </w:rPr>
        <w:tab/>
      </w:r>
      <w:r w:rsidR="00F8778B">
        <w:rPr>
          <w:szCs w:val="40"/>
        </w:rPr>
        <w:tab/>
      </w:r>
      <w:r w:rsidR="00F8778B">
        <w:rPr>
          <w:szCs w:val="40"/>
        </w:rPr>
        <w:tab/>
      </w:r>
      <w:r w:rsidR="00F8778B">
        <w:rPr>
          <w:szCs w:val="40"/>
        </w:rPr>
        <w:tab/>
        <w:t xml:space="preserve">day of one thousand nine hundred and </w:t>
      </w:r>
    </w:p>
    <w:p w:rsidR="00F8778B" w:rsidRDefault="00F8778B">
      <w:pPr>
        <w:jc w:val="both"/>
        <w:rPr>
          <w:szCs w:val="40"/>
        </w:rPr>
      </w:pPr>
    </w:p>
    <w:p w:rsidR="00F8778B" w:rsidRDefault="00F8778B">
      <w:pPr>
        <w:jc w:val="both"/>
        <w:rPr>
          <w:szCs w:val="40"/>
        </w:rPr>
      </w:pPr>
    </w:p>
    <w:p w:rsidR="00F8778B" w:rsidRDefault="00F8778B">
      <w:pPr>
        <w:jc w:val="both"/>
        <w:rPr>
          <w:szCs w:val="40"/>
        </w:rPr>
      </w:pPr>
    </w:p>
    <w:p w:rsidR="00F8778B" w:rsidRDefault="00F8778B">
      <w:pPr>
        <w:jc w:val="both"/>
        <w:rPr>
          <w:szCs w:val="40"/>
        </w:rPr>
      </w:pPr>
    </w:p>
    <w:p w:rsidR="00F8778B" w:rsidRDefault="00F8778B">
      <w:pPr>
        <w:jc w:val="both"/>
        <w:rPr>
          <w:szCs w:val="40"/>
        </w:rPr>
      </w:pPr>
      <w:r>
        <w:rPr>
          <w:szCs w:val="40"/>
        </w:rPr>
        <w:tab/>
      </w:r>
      <w:r>
        <w:rPr>
          <w:szCs w:val="40"/>
        </w:rPr>
        <w:tab/>
      </w:r>
      <w:r>
        <w:rPr>
          <w:szCs w:val="40"/>
        </w:rPr>
        <w:tab/>
        <w:t xml:space="preserve">THE   SCHEDULE ABOVE REFERRED </w:t>
      </w:r>
      <w:proofErr w:type="gramStart"/>
      <w:r>
        <w:rPr>
          <w:szCs w:val="40"/>
        </w:rPr>
        <w:t>TO :</w:t>
      </w:r>
      <w:proofErr w:type="gramEnd"/>
      <w:r>
        <w:rPr>
          <w:szCs w:val="40"/>
        </w:rPr>
        <w:t>-</w:t>
      </w:r>
    </w:p>
    <w:p w:rsidR="00F8778B" w:rsidRDefault="00F8778B">
      <w:pPr>
        <w:jc w:val="both"/>
        <w:rPr>
          <w:szCs w:val="40"/>
        </w:rPr>
      </w:pPr>
    </w:p>
    <w:p w:rsidR="00F8778B" w:rsidRDefault="00F8778B">
      <w:pPr>
        <w:jc w:val="both"/>
        <w:rPr>
          <w:szCs w:val="40"/>
        </w:rPr>
      </w:pPr>
    </w:p>
    <w:p w:rsidR="00F8778B" w:rsidRDefault="00F8778B">
      <w:pPr>
        <w:jc w:val="both"/>
        <w:rPr>
          <w:szCs w:val="40"/>
        </w:rPr>
      </w:pPr>
    </w:p>
    <w:p w:rsidR="00F8778B" w:rsidRDefault="00F8778B">
      <w:pPr>
        <w:jc w:val="both"/>
        <w:rPr>
          <w:szCs w:val="40"/>
        </w:rPr>
      </w:pPr>
    </w:p>
    <w:p w:rsidR="00F8778B" w:rsidRDefault="00F8778B">
      <w:pPr>
        <w:jc w:val="both"/>
        <w:rPr>
          <w:szCs w:val="40"/>
        </w:rPr>
      </w:pPr>
    </w:p>
    <w:p w:rsidR="00F8778B" w:rsidRDefault="00F8778B">
      <w:pPr>
        <w:jc w:val="both"/>
        <w:rPr>
          <w:szCs w:val="40"/>
        </w:rPr>
      </w:pPr>
    </w:p>
    <w:p w:rsidR="00F8778B" w:rsidRDefault="00F8778B">
      <w:pPr>
        <w:jc w:val="both"/>
        <w:rPr>
          <w:szCs w:val="40"/>
        </w:rPr>
      </w:pPr>
    </w:p>
    <w:p w:rsidR="004E2C76" w:rsidRDefault="00F8778B">
      <w:pPr>
        <w:jc w:val="both"/>
        <w:rPr>
          <w:b/>
          <w:color w:val="0000FF"/>
        </w:rPr>
      </w:pPr>
      <w:r>
        <w:rPr>
          <w:szCs w:val="40"/>
        </w:rPr>
        <w:t xml:space="preserve"> </w:t>
      </w:r>
      <w:r w:rsidR="00E37B03">
        <w:rPr>
          <w:szCs w:val="40"/>
        </w:rPr>
        <w:t xml:space="preserve"> </w:t>
      </w:r>
      <w:r w:rsidR="004E2C76">
        <w:rPr>
          <w:b/>
          <w:bCs/>
          <w:color w:val="0000FF"/>
        </w:rPr>
        <w:t xml:space="preserve">. </w:t>
      </w:r>
      <w:r w:rsidR="004E2C76">
        <w:rPr>
          <w:b/>
          <w:color w:val="0000FF"/>
        </w:rPr>
        <w:t xml:space="preserve"> </w:t>
      </w:r>
    </w:p>
    <w:p w:rsidR="004E2C76" w:rsidRDefault="004E2C76">
      <w:pPr>
        <w:jc w:val="both"/>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F3615D">
      <w:pPr>
        <w:jc w:val="both"/>
        <w:rPr>
          <w:b/>
        </w:rPr>
      </w:pPr>
    </w:p>
    <w:p w:rsidR="00F3615D" w:rsidRDefault="004E2C76" w:rsidP="00F3615D">
      <w:pPr>
        <w:jc w:val="both"/>
      </w:pPr>
      <w:r>
        <w:t xml:space="preserve">in the </w:t>
      </w:r>
      <w:r w:rsidR="00F3615D">
        <w:t xml:space="preserve"> DEMOCRATIC SOCIALIST REPUBLIC OF SRI LANKA  Notary public, do herby certify and </w:t>
      </w:r>
      <w:r w:rsidR="008D0E88">
        <w:t xml:space="preserve">attest that the foregoing  instrument having been duly read over and explained by me said Notary to </w:t>
      </w:r>
    </w:p>
    <w:p w:rsidR="008D0E88" w:rsidRDefault="008D0E88" w:rsidP="00F3615D">
      <w:pPr>
        <w:jc w:val="both"/>
      </w:pPr>
    </w:p>
    <w:p w:rsidR="008D0E88" w:rsidRDefault="008D0E88" w:rsidP="00F3615D">
      <w:pPr>
        <w:jc w:val="both"/>
      </w:pPr>
    </w:p>
    <w:p w:rsidR="008D0E88" w:rsidRDefault="008D0E88" w:rsidP="00F3615D">
      <w:pPr>
        <w:jc w:val="both"/>
      </w:pPr>
    </w:p>
    <w:p w:rsidR="008D0E88" w:rsidRDefault="008D0E88" w:rsidP="00F3615D">
      <w:pPr>
        <w:jc w:val="both"/>
      </w:pPr>
    </w:p>
    <w:p w:rsidR="008D0E88" w:rsidRDefault="008D0E88" w:rsidP="00F3615D">
      <w:pPr>
        <w:jc w:val="both"/>
      </w:pPr>
    </w:p>
    <w:p w:rsidR="004E2C76" w:rsidRDefault="004E2C76">
      <w:pPr>
        <w:jc w:val="both"/>
      </w:pPr>
    </w:p>
    <w:p w:rsidR="004E2C76" w:rsidRDefault="004E2C76">
      <w:pPr>
        <w:jc w:val="both"/>
        <w:rPr>
          <w:b/>
          <w:u w:val="single"/>
        </w:rPr>
      </w:pPr>
    </w:p>
    <w:p w:rsidR="008D0E88" w:rsidRDefault="008D0E88">
      <w:pPr>
        <w:jc w:val="both"/>
        <w:rPr>
          <w:b/>
          <w:u w:val="single"/>
        </w:rPr>
      </w:pPr>
    </w:p>
    <w:p w:rsidR="008D0E88" w:rsidRDefault="008D0E88">
      <w:pPr>
        <w:jc w:val="both"/>
        <w:rPr>
          <w:b/>
          <w:u w:val="single"/>
        </w:rPr>
      </w:pPr>
    </w:p>
    <w:p w:rsidR="008D0E88" w:rsidRDefault="008D0E88">
      <w:pPr>
        <w:jc w:val="both"/>
        <w:rPr>
          <w:b/>
          <w:u w:val="single"/>
        </w:rPr>
      </w:pPr>
    </w:p>
    <w:p w:rsidR="008D0E88" w:rsidRDefault="008D0E88">
      <w:pPr>
        <w:jc w:val="both"/>
        <w:rPr>
          <w:b/>
          <w:u w:val="single"/>
        </w:rPr>
      </w:pPr>
    </w:p>
    <w:p w:rsidR="008D0E88" w:rsidRDefault="008D0E88">
      <w:pPr>
        <w:jc w:val="both"/>
        <w:rPr>
          <w:b/>
          <w:u w:val="single"/>
        </w:rPr>
      </w:pPr>
    </w:p>
    <w:p w:rsidR="008D0E88" w:rsidRDefault="008D0E88">
      <w:pPr>
        <w:jc w:val="both"/>
        <w:rPr>
          <w:b/>
          <w:u w:val="single"/>
        </w:rPr>
      </w:pPr>
    </w:p>
    <w:p w:rsidR="008D0E88" w:rsidRDefault="008D0E88">
      <w:pPr>
        <w:jc w:val="both"/>
        <w:rPr>
          <w:b/>
          <w:u w:val="single"/>
        </w:rPr>
      </w:pPr>
    </w:p>
    <w:p w:rsidR="008D0E88" w:rsidRDefault="008D0E88">
      <w:pPr>
        <w:jc w:val="both"/>
        <w:rPr>
          <w:b/>
          <w:u w:val="single"/>
        </w:rPr>
      </w:pPr>
    </w:p>
    <w:p w:rsidR="008D0E88" w:rsidRDefault="008D0E88">
      <w:pPr>
        <w:jc w:val="both"/>
        <w:rPr>
          <w:b/>
          <w:u w:val="single"/>
        </w:rPr>
      </w:pPr>
    </w:p>
    <w:p w:rsidR="008D0E88" w:rsidRDefault="008D0E88">
      <w:pPr>
        <w:jc w:val="both"/>
        <w:rPr>
          <w:b/>
          <w:u w:val="single"/>
        </w:rPr>
      </w:pPr>
    </w:p>
    <w:p w:rsidR="008D0E88" w:rsidRDefault="008D0E88">
      <w:pPr>
        <w:jc w:val="both"/>
        <w:rPr>
          <w:b/>
          <w:u w:val="single"/>
        </w:rPr>
      </w:pPr>
    </w:p>
    <w:p w:rsidR="008D0E88" w:rsidRDefault="008D0E88">
      <w:pPr>
        <w:jc w:val="both"/>
        <w:rPr>
          <w:b/>
          <w:u w:val="single"/>
        </w:rPr>
      </w:pPr>
    </w:p>
    <w:p w:rsidR="008D0E88" w:rsidRDefault="008D0E88">
      <w:pPr>
        <w:jc w:val="both"/>
        <w:rPr>
          <w:b/>
          <w:u w:val="single"/>
        </w:rPr>
      </w:pPr>
    </w:p>
    <w:p w:rsidR="008D0E88" w:rsidRDefault="008D0E88">
      <w:pPr>
        <w:jc w:val="both"/>
      </w:pPr>
    </w:p>
    <w:p w:rsidR="00556259" w:rsidRDefault="00556259">
      <w:pPr>
        <w:jc w:val="both"/>
      </w:pPr>
    </w:p>
    <w:p w:rsidR="0099793D" w:rsidRDefault="008D0E88" w:rsidP="00556259">
      <w:pPr>
        <w:jc w:val="both"/>
        <w:rPr>
          <w:b/>
        </w:rPr>
      </w:pPr>
      <w:r>
        <w:rPr>
          <w:b/>
        </w:rPr>
        <w:t xml:space="preserve">same was signed by the said obligor </w:t>
      </w:r>
      <w:r>
        <w:rPr>
          <w:b/>
        </w:rPr>
        <w:tab/>
      </w:r>
      <w:r>
        <w:rPr>
          <w:b/>
        </w:rPr>
        <w:tab/>
      </w:r>
      <w:r>
        <w:rPr>
          <w:b/>
        </w:rPr>
        <w:tab/>
      </w:r>
      <w:r>
        <w:rPr>
          <w:b/>
        </w:rPr>
        <w:tab/>
        <w:t xml:space="preserve">by the said witness and by me the said Notary in my  presence and in the presence of one another all being present together at the same time at </w:t>
      </w:r>
      <w:r>
        <w:rPr>
          <w:b/>
        </w:rPr>
        <w:tab/>
      </w:r>
      <w:r>
        <w:rPr>
          <w:b/>
        </w:rPr>
        <w:tab/>
      </w:r>
      <w:r>
        <w:rPr>
          <w:b/>
        </w:rPr>
        <w:tab/>
      </w:r>
      <w:r>
        <w:rPr>
          <w:b/>
        </w:rPr>
        <w:tab/>
      </w:r>
      <w:r>
        <w:rPr>
          <w:b/>
        </w:rPr>
        <w:tab/>
      </w:r>
      <w:r>
        <w:rPr>
          <w:b/>
        </w:rPr>
        <w:tab/>
      </w:r>
      <w:r>
        <w:rPr>
          <w:b/>
        </w:rPr>
        <w:tab/>
        <w:t xml:space="preserve">on this </w:t>
      </w:r>
      <w:r>
        <w:rPr>
          <w:b/>
        </w:rPr>
        <w:tab/>
      </w:r>
      <w:r>
        <w:rPr>
          <w:b/>
        </w:rPr>
        <w:tab/>
      </w:r>
      <w:r>
        <w:rPr>
          <w:b/>
        </w:rPr>
        <w:tab/>
      </w:r>
      <w:r>
        <w:rPr>
          <w:b/>
        </w:rPr>
        <w:tab/>
      </w:r>
      <w:r>
        <w:rPr>
          <w:b/>
        </w:rPr>
        <w:tab/>
        <w:t xml:space="preserve">day of </w:t>
      </w:r>
    </w:p>
    <w:p w:rsidR="008D0E88" w:rsidRDefault="008D0E88" w:rsidP="00556259">
      <w:pPr>
        <w:jc w:val="both"/>
        <w:rPr>
          <w:b/>
        </w:rPr>
      </w:pPr>
      <w:proofErr w:type="gramStart"/>
      <w:r>
        <w:rPr>
          <w:b/>
        </w:rPr>
        <w:t>one</w:t>
      </w:r>
      <w:proofErr w:type="gramEnd"/>
      <w:r>
        <w:rPr>
          <w:b/>
        </w:rPr>
        <w:t xml:space="preserve"> thousand nine hundred and </w:t>
      </w:r>
    </w:p>
    <w:p w:rsidR="008D0E88" w:rsidRDefault="008D0E88" w:rsidP="00556259">
      <w:pPr>
        <w:jc w:val="both"/>
        <w:rPr>
          <w:b/>
        </w:rPr>
      </w:pPr>
    </w:p>
    <w:p w:rsidR="00D2216D" w:rsidRPr="00E87841" w:rsidRDefault="00D2216D" w:rsidP="00556259">
      <w:pPr>
        <w:jc w:val="both"/>
        <w:rPr>
          <w:b/>
        </w:rPr>
      </w:pPr>
    </w:p>
    <w:p w:rsidR="00556259" w:rsidRDefault="00556259">
      <w:pPr>
        <w:jc w:val="both"/>
        <w:rPr>
          <w:b/>
          <w:color w:val="0000FF"/>
          <w:sz w:val="22"/>
          <w:szCs w:val="22"/>
        </w:rPr>
      </w:pPr>
    </w:p>
    <w:p w:rsidR="00D2216D" w:rsidRDefault="00D2216D">
      <w:pPr>
        <w:jc w:val="both"/>
        <w:rPr>
          <w:b/>
          <w:color w:val="0000FF"/>
          <w:sz w:val="22"/>
          <w:szCs w:val="22"/>
        </w:rPr>
      </w:pPr>
    </w:p>
    <w:p w:rsidR="008D0E88" w:rsidRDefault="008D0E88">
      <w:pPr>
        <w:jc w:val="both"/>
        <w:rPr>
          <w:b/>
          <w:color w:val="0000FF"/>
          <w:sz w:val="22"/>
          <w:szCs w:val="22"/>
        </w:rPr>
      </w:pPr>
      <w:r>
        <w:rPr>
          <w:b/>
          <w:color w:val="0000FF"/>
          <w:sz w:val="22"/>
          <w:szCs w:val="22"/>
        </w:rPr>
        <w:t xml:space="preserve">I further certify and attest that </w:t>
      </w:r>
    </w:p>
    <w:p w:rsidR="008D0E88" w:rsidRDefault="008D0E88">
      <w:pPr>
        <w:jc w:val="both"/>
        <w:rPr>
          <w:b/>
          <w:color w:val="0000FF"/>
          <w:sz w:val="22"/>
          <w:szCs w:val="22"/>
        </w:rPr>
      </w:pPr>
    </w:p>
    <w:p w:rsidR="008D0E88" w:rsidRDefault="008D0E88">
      <w:pPr>
        <w:jc w:val="both"/>
        <w:rPr>
          <w:b/>
          <w:color w:val="0000FF"/>
          <w:sz w:val="22"/>
          <w:szCs w:val="22"/>
        </w:rPr>
      </w:pPr>
    </w:p>
    <w:p w:rsidR="008D0E88" w:rsidRDefault="008D0E88">
      <w:pPr>
        <w:jc w:val="both"/>
        <w:rPr>
          <w:b/>
          <w:color w:val="0000FF"/>
          <w:sz w:val="22"/>
          <w:szCs w:val="22"/>
        </w:rPr>
      </w:pPr>
    </w:p>
    <w:p w:rsidR="008D0E88" w:rsidRDefault="008D0E88">
      <w:pPr>
        <w:jc w:val="both"/>
        <w:rPr>
          <w:b/>
          <w:color w:val="0000FF"/>
          <w:sz w:val="22"/>
          <w:szCs w:val="22"/>
        </w:rPr>
      </w:pPr>
    </w:p>
    <w:p w:rsidR="008D0E88" w:rsidRDefault="008D0E88">
      <w:pPr>
        <w:jc w:val="both"/>
        <w:rPr>
          <w:b/>
          <w:color w:val="0000FF"/>
          <w:sz w:val="22"/>
          <w:szCs w:val="22"/>
        </w:rPr>
      </w:pPr>
    </w:p>
    <w:p w:rsidR="008D0E88" w:rsidRDefault="008D0E88">
      <w:pPr>
        <w:jc w:val="both"/>
        <w:rPr>
          <w:b/>
          <w:color w:val="0000FF"/>
          <w:sz w:val="22"/>
          <w:szCs w:val="22"/>
        </w:rPr>
      </w:pPr>
    </w:p>
    <w:p w:rsidR="008D0E88" w:rsidRDefault="008D0E88">
      <w:pPr>
        <w:jc w:val="both"/>
        <w:rPr>
          <w:b/>
          <w:color w:val="0000FF"/>
          <w:sz w:val="22"/>
          <w:szCs w:val="22"/>
        </w:rPr>
      </w:pPr>
    </w:p>
    <w:p w:rsidR="008D0E88" w:rsidRDefault="008D0E88">
      <w:pPr>
        <w:jc w:val="both"/>
        <w:rPr>
          <w:b/>
          <w:color w:val="0000FF"/>
          <w:sz w:val="22"/>
          <w:szCs w:val="22"/>
        </w:rPr>
      </w:pPr>
    </w:p>
    <w:p w:rsidR="008D0E88" w:rsidRDefault="008D0E88">
      <w:pPr>
        <w:jc w:val="both"/>
        <w:rPr>
          <w:b/>
          <w:color w:val="0000FF"/>
          <w:sz w:val="22"/>
          <w:szCs w:val="22"/>
        </w:rPr>
      </w:pPr>
    </w:p>
    <w:p w:rsidR="008D0E88" w:rsidRDefault="008D0E88">
      <w:pPr>
        <w:jc w:val="both"/>
        <w:rPr>
          <w:b/>
          <w:color w:val="0000FF"/>
          <w:sz w:val="22"/>
          <w:szCs w:val="22"/>
        </w:rPr>
      </w:pPr>
    </w:p>
    <w:p w:rsidR="008D0E88" w:rsidRDefault="008D0E88">
      <w:pPr>
        <w:jc w:val="both"/>
        <w:rPr>
          <w:b/>
          <w:color w:val="0000FF"/>
          <w:sz w:val="22"/>
          <w:szCs w:val="22"/>
        </w:rPr>
      </w:pPr>
    </w:p>
    <w:p w:rsidR="008D0E88" w:rsidRDefault="008D0E88">
      <w:pPr>
        <w:jc w:val="both"/>
        <w:rPr>
          <w:b/>
          <w:color w:val="0000FF"/>
          <w:sz w:val="22"/>
          <w:szCs w:val="22"/>
        </w:rPr>
      </w:pPr>
    </w:p>
    <w:p w:rsidR="008D0E88" w:rsidRDefault="008D0E88">
      <w:pPr>
        <w:jc w:val="both"/>
        <w:rPr>
          <w:b/>
          <w:color w:val="0000FF"/>
          <w:sz w:val="22"/>
          <w:szCs w:val="22"/>
        </w:rPr>
      </w:pPr>
    </w:p>
    <w:p w:rsidR="004E2C76" w:rsidRDefault="004E2C76">
      <w:pPr>
        <w:jc w:val="both"/>
      </w:pPr>
    </w:p>
    <w:p w:rsidR="004E2C76" w:rsidRDefault="004E2C76">
      <w:pPr>
        <w:pStyle w:val="BodyText"/>
        <w:spacing w:line="240" w:lineRule="auto"/>
        <w:rPr>
          <w:b/>
          <w:bCs/>
          <w:i/>
          <w:iCs/>
        </w:rPr>
      </w:pPr>
    </w:p>
    <w:p w:rsidR="004E2C76" w:rsidRDefault="004E2C76">
      <w:pPr>
        <w:pStyle w:val="BodyText"/>
        <w:spacing w:line="240" w:lineRule="auto"/>
        <w:rPr>
          <w:bCs/>
          <w:sz w:val="24"/>
        </w:rPr>
      </w:pPr>
    </w:p>
    <w:p w:rsidR="004E2C76" w:rsidRDefault="008D0E88">
      <w:pPr>
        <w:pStyle w:val="BodyText"/>
        <w:spacing w:line="240" w:lineRule="auto"/>
        <w:rPr>
          <w:bCs/>
          <w:sz w:val="24"/>
        </w:rPr>
      </w:pPr>
      <w:proofErr w:type="gramStart"/>
      <w:r>
        <w:rPr>
          <w:bCs/>
          <w:sz w:val="24"/>
        </w:rPr>
        <w:t>and</w:t>
      </w:r>
      <w:proofErr w:type="gramEnd"/>
      <w:r>
        <w:rPr>
          <w:bCs/>
          <w:sz w:val="24"/>
        </w:rPr>
        <w:t xml:space="preserve"> that the duplicate of this instrument bears</w:t>
      </w:r>
      <w:r>
        <w:rPr>
          <w:bCs/>
          <w:sz w:val="24"/>
        </w:rPr>
        <w:tab/>
      </w:r>
      <w:r>
        <w:rPr>
          <w:bCs/>
          <w:sz w:val="24"/>
        </w:rPr>
        <w:tab/>
      </w:r>
      <w:r>
        <w:rPr>
          <w:bCs/>
          <w:sz w:val="24"/>
        </w:rPr>
        <w:tab/>
      </w:r>
      <w:r>
        <w:rPr>
          <w:bCs/>
          <w:sz w:val="24"/>
        </w:rPr>
        <w:tab/>
      </w:r>
      <w:r>
        <w:rPr>
          <w:bCs/>
          <w:sz w:val="24"/>
        </w:rPr>
        <w:tab/>
      </w:r>
      <w:r w:rsidR="00DD0373">
        <w:rPr>
          <w:bCs/>
          <w:sz w:val="24"/>
        </w:rPr>
        <w:t>stamp</w:t>
      </w:r>
      <w:r>
        <w:rPr>
          <w:bCs/>
          <w:sz w:val="24"/>
        </w:rPr>
        <w:t xml:space="preserve"> of the </w:t>
      </w:r>
      <w:r w:rsidR="00DD0373">
        <w:rPr>
          <w:bCs/>
          <w:sz w:val="24"/>
        </w:rPr>
        <w:t>value</w:t>
      </w:r>
      <w:r>
        <w:rPr>
          <w:bCs/>
          <w:sz w:val="24"/>
        </w:rPr>
        <w:t xml:space="preserve"> of </w:t>
      </w:r>
      <w:proofErr w:type="spellStart"/>
      <w:r>
        <w:rPr>
          <w:bCs/>
          <w:sz w:val="24"/>
        </w:rPr>
        <w:t>Rs</w:t>
      </w:r>
      <w:proofErr w:type="spellEnd"/>
      <w:r>
        <w:rPr>
          <w:bCs/>
          <w:sz w:val="24"/>
        </w:rPr>
        <w:t>.</w:t>
      </w:r>
      <w:r>
        <w:rPr>
          <w:bCs/>
          <w:sz w:val="24"/>
        </w:rPr>
        <w:tab/>
      </w:r>
      <w:r>
        <w:rPr>
          <w:bCs/>
          <w:sz w:val="24"/>
        </w:rPr>
        <w:tab/>
      </w:r>
      <w:r>
        <w:rPr>
          <w:bCs/>
          <w:sz w:val="24"/>
        </w:rPr>
        <w:tab/>
      </w:r>
      <w:r>
        <w:rPr>
          <w:bCs/>
          <w:sz w:val="24"/>
        </w:rPr>
        <w:tab/>
      </w:r>
      <w:r>
        <w:rPr>
          <w:bCs/>
          <w:sz w:val="24"/>
        </w:rPr>
        <w:tab/>
      </w:r>
      <w:r>
        <w:rPr>
          <w:bCs/>
          <w:sz w:val="24"/>
        </w:rPr>
        <w:tab/>
      </w:r>
      <w:proofErr w:type="gramStart"/>
      <w:r>
        <w:rPr>
          <w:bCs/>
          <w:sz w:val="24"/>
        </w:rPr>
        <w:t>and</w:t>
      </w:r>
      <w:proofErr w:type="gramEnd"/>
      <w:r>
        <w:rPr>
          <w:bCs/>
          <w:sz w:val="24"/>
        </w:rPr>
        <w:t xml:space="preserve"> the original one stamp of the value of the </w:t>
      </w:r>
      <w:proofErr w:type="spellStart"/>
      <w:r>
        <w:rPr>
          <w:bCs/>
          <w:sz w:val="24"/>
        </w:rPr>
        <w:t>Rs</w:t>
      </w:r>
      <w:proofErr w:type="spellEnd"/>
      <w:r>
        <w:rPr>
          <w:bCs/>
          <w:sz w:val="24"/>
        </w:rPr>
        <w:t xml:space="preserve">.  </w:t>
      </w:r>
      <w:proofErr w:type="gramStart"/>
      <w:r>
        <w:rPr>
          <w:bCs/>
          <w:sz w:val="24"/>
        </w:rPr>
        <w:t xml:space="preserve">1/-of the value of </w:t>
      </w:r>
      <w:proofErr w:type="spellStart"/>
      <w:r>
        <w:rPr>
          <w:bCs/>
          <w:sz w:val="24"/>
        </w:rPr>
        <w:t>Rs</w:t>
      </w:r>
      <w:proofErr w:type="spellEnd"/>
      <w:r>
        <w:rPr>
          <w:bCs/>
          <w:sz w:val="24"/>
        </w:rPr>
        <w:t>.</w:t>
      </w:r>
      <w:proofErr w:type="gramEnd"/>
      <w:r>
        <w:rPr>
          <w:bCs/>
          <w:sz w:val="24"/>
        </w:rPr>
        <w:t xml:space="preserve">  </w:t>
      </w:r>
    </w:p>
    <w:p w:rsidR="004E2C76" w:rsidRDefault="004E2C76">
      <w:pPr>
        <w:pStyle w:val="BodyText"/>
        <w:spacing w:line="240" w:lineRule="auto"/>
        <w:jc w:val="both"/>
        <w:rPr>
          <w:sz w:val="24"/>
        </w:rPr>
      </w:pPr>
    </w:p>
    <w:p w:rsidR="004E2C76" w:rsidRDefault="008D0E88">
      <w:pPr>
        <w:pStyle w:val="BodyText"/>
        <w:spacing w:line="240" w:lineRule="auto"/>
        <w:jc w:val="both"/>
        <w:rPr>
          <w:sz w:val="24"/>
        </w:rPr>
      </w:pPr>
      <w:r>
        <w:rPr>
          <w:sz w:val="24"/>
        </w:rPr>
        <w:tab/>
      </w:r>
      <w:r>
        <w:rPr>
          <w:sz w:val="24"/>
        </w:rPr>
        <w:tab/>
      </w:r>
      <w:r>
        <w:rPr>
          <w:sz w:val="24"/>
        </w:rPr>
        <w:tab/>
      </w:r>
      <w:r>
        <w:rPr>
          <w:sz w:val="24"/>
        </w:rPr>
        <w:tab/>
        <w:t xml:space="preserve">WITCH I ATTEST </w:t>
      </w:r>
    </w:p>
    <w:p w:rsidR="008D0E88" w:rsidRDefault="008D0E88">
      <w:pPr>
        <w:pStyle w:val="BodyText"/>
        <w:spacing w:line="240" w:lineRule="auto"/>
        <w:jc w:val="both"/>
        <w:rPr>
          <w:sz w:val="24"/>
        </w:rPr>
      </w:pPr>
    </w:p>
    <w:p w:rsidR="004E2C76" w:rsidRDefault="004E2C76">
      <w:pPr>
        <w:pStyle w:val="BodyText"/>
        <w:spacing w:line="240" w:lineRule="auto"/>
        <w:jc w:val="both"/>
        <w:rPr>
          <w:sz w:val="24"/>
        </w:rPr>
      </w:pPr>
    </w:p>
    <w:p w:rsidR="004E2C76" w:rsidRDefault="004E2C76">
      <w:pPr>
        <w:pStyle w:val="BodyText"/>
        <w:spacing w:line="240" w:lineRule="auto"/>
        <w:jc w:val="both"/>
        <w:rPr>
          <w:sz w:val="24"/>
        </w:rPr>
      </w:pPr>
    </w:p>
    <w:p w:rsidR="004E2C76" w:rsidRDefault="004E2C76">
      <w:pPr>
        <w:pStyle w:val="BodyText"/>
        <w:spacing w:line="240" w:lineRule="auto"/>
        <w:jc w:val="both"/>
        <w:rPr>
          <w:sz w:val="24"/>
        </w:rPr>
      </w:pPr>
    </w:p>
    <w:p w:rsidR="004E2C76" w:rsidRDefault="008D0E88">
      <w:pPr>
        <w:pStyle w:val="BodyText"/>
        <w:spacing w:line="240" w:lineRule="auto"/>
        <w:jc w:val="both"/>
        <w:rPr>
          <w:sz w:val="24"/>
        </w:rPr>
      </w:pPr>
      <w:r>
        <w:rPr>
          <w:sz w:val="24"/>
        </w:rPr>
        <w:t xml:space="preserve">                                                        </w:t>
      </w:r>
    </w:p>
    <w:p w:rsidR="004E2C76" w:rsidRDefault="008D0E88">
      <w:pPr>
        <w:pStyle w:val="BodyText"/>
        <w:spacing w:line="240" w:lineRule="auto"/>
        <w:jc w:val="both"/>
        <w:rPr>
          <w:b/>
          <w:sz w:val="24"/>
        </w:rPr>
      </w:pPr>
      <w:r>
        <w:rPr>
          <w:sz w:val="24"/>
        </w:rPr>
        <w:t xml:space="preserve">    Date </w:t>
      </w:r>
      <w:proofErr w:type="gramStart"/>
      <w:r>
        <w:rPr>
          <w:sz w:val="24"/>
        </w:rPr>
        <w:t>Of</w:t>
      </w:r>
      <w:proofErr w:type="gramEnd"/>
      <w:r>
        <w:rPr>
          <w:sz w:val="24"/>
        </w:rPr>
        <w:t xml:space="preserve"> Attestation                                                                 </w:t>
      </w:r>
      <w:r>
        <w:rPr>
          <w:sz w:val="24"/>
        </w:rPr>
        <w:tab/>
      </w:r>
      <w:r>
        <w:rPr>
          <w:sz w:val="24"/>
        </w:rPr>
        <w:tab/>
      </w:r>
      <w:r>
        <w:rPr>
          <w:sz w:val="24"/>
        </w:rPr>
        <w:tab/>
        <w:t xml:space="preserve">   </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b/>
          <w:sz w:val="24"/>
        </w:rPr>
        <w:t xml:space="preserve">Notary Public </w:t>
      </w:r>
    </w:p>
    <w:sectPr w:rsidR="004E2C76">
      <w:headerReference w:type="even" r:id="rId8"/>
      <w:headerReference w:type="default" r:id="rId9"/>
      <w:pgSz w:w="12240" w:h="20160"/>
      <w:pgMar w:top="1440" w:right="1800" w:bottom="126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3119" w:rsidRDefault="00303119">
      <w:r>
        <w:separator/>
      </w:r>
    </w:p>
  </w:endnote>
  <w:endnote w:type="continuationSeparator" w:id="0">
    <w:p w:rsidR="00303119" w:rsidRDefault="00303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3119" w:rsidRDefault="00303119">
      <w:r>
        <w:separator/>
      </w:r>
    </w:p>
  </w:footnote>
  <w:footnote w:type="continuationSeparator" w:id="0">
    <w:p w:rsidR="00303119" w:rsidRDefault="003031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2C76" w:rsidRDefault="004E2C76">
    <w:pPr>
      <w:pStyle w:val="Header"/>
      <w:framePr w:h="0" w:wrap="around" w:vAnchor="text" w:hAnchor="margin" w:xAlign="center" w:y="1"/>
      <w:rPr>
        <w:rStyle w:val="PageNumber"/>
      </w:rPr>
    </w:pPr>
    <w:r>
      <w:fldChar w:fldCharType="begin"/>
    </w:r>
    <w:r>
      <w:rPr>
        <w:rStyle w:val="PageNumber"/>
      </w:rPr>
      <w:instrText xml:space="preserve">PAGE  </w:instrText>
    </w:r>
    <w:r>
      <w:fldChar w:fldCharType="separate"/>
    </w:r>
    <w:r>
      <w:rPr>
        <w:rStyle w:val="PageNumber"/>
      </w:rPr>
      <w:t>1</w:t>
    </w:r>
    <w:r>
      <w:fldChar w:fldCharType="end"/>
    </w:r>
  </w:p>
  <w:p w:rsidR="004E2C76" w:rsidRDefault="004E2C7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2C76" w:rsidRDefault="004E2C76">
    <w:pPr>
      <w:pStyle w:val="Header"/>
      <w:framePr w:h="0" w:wrap="around" w:vAnchor="text" w:hAnchor="margin" w:xAlign="center" w:y="1"/>
      <w:rPr>
        <w:rStyle w:val="PageNumber"/>
      </w:rPr>
    </w:pPr>
    <w:r>
      <w:fldChar w:fldCharType="begin"/>
    </w:r>
    <w:r>
      <w:rPr>
        <w:rStyle w:val="PageNumber"/>
      </w:rPr>
      <w:instrText xml:space="preserve">PAGE  </w:instrText>
    </w:r>
    <w:r>
      <w:fldChar w:fldCharType="separate"/>
    </w:r>
    <w:r w:rsidR="007E5F23">
      <w:rPr>
        <w:noProof/>
      </w:rPr>
      <w:t>2</w:t>
    </w:r>
    <w:r>
      <w:fldChar w:fldCharType="end"/>
    </w:r>
  </w:p>
  <w:p w:rsidR="004E2C76" w:rsidRDefault="004E2C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start w:val="1"/>
      <w:numFmt w:val="lowerLetter"/>
      <w:lvlText w:val="%1)"/>
      <w:lvlJc w:val="left"/>
      <w:pPr>
        <w:tabs>
          <w:tab w:val="num" w:pos="0"/>
        </w:tabs>
        <w:ind w:left="0" w:hanging="360"/>
      </w:pPr>
      <w:rPr>
        <w:rFonts w:hint="default"/>
        <w:b w:val="0"/>
      </w:rPr>
    </w:lvl>
    <w:lvl w:ilvl="1">
      <w:start w:val="1"/>
      <w:numFmt w:val="lowerLetter"/>
      <w:lvlText w:val="%2."/>
      <w:lvlJc w:val="left"/>
      <w:pPr>
        <w:tabs>
          <w:tab w:val="num" w:pos="720"/>
        </w:tabs>
        <w:ind w:left="720" w:hanging="360"/>
      </w:p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1">
    <w:nsid w:val="00000006"/>
    <w:multiLevelType w:val="multilevel"/>
    <w:tmpl w:val="00000006"/>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800"/>
        </w:tabs>
        <w:ind w:left="1800" w:hanging="72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8"/>
    <w:multiLevelType w:val="multilevel"/>
    <w:tmpl w:val="00000008"/>
    <w:lvl w:ilvl="0">
      <w:start w:val="2"/>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footnotePr>
    <w:footnote w:id="-1"/>
    <w:footnote w:id="0"/>
  </w:footnotePr>
  <w:endnotePr>
    <w:endnote w:id="-1"/>
    <w:endnote w:id="0"/>
  </w:endnotePr>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451"/>
    <w:rsid w:val="00041730"/>
    <w:rsid w:val="000601B2"/>
    <w:rsid w:val="00065687"/>
    <w:rsid w:val="00067DBE"/>
    <w:rsid w:val="0007196E"/>
    <w:rsid w:val="000A189D"/>
    <w:rsid w:val="000B39C6"/>
    <w:rsid w:val="000E587D"/>
    <w:rsid w:val="000F08FD"/>
    <w:rsid w:val="000F7A9D"/>
    <w:rsid w:val="001138EF"/>
    <w:rsid w:val="00121FE8"/>
    <w:rsid w:val="00141281"/>
    <w:rsid w:val="00141A52"/>
    <w:rsid w:val="001542EE"/>
    <w:rsid w:val="00172A27"/>
    <w:rsid w:val="0017304E"/>
    <w:rsid w:val="001E3395"/>
    <w:rsid w:val="001F7280"/>
    <w:rsid w:val="00234875"/>
    <w:rsid w:val="00254714"/>
    <w:rsid w:val="002908E8"/>
    <w:rsid w:val="00294C4C"/>
    <w:rsid w:val="002C33D8"/>
    <w:rsid w:val="00303119"/>
    <w:rsid w:val="00335D6E"/>
    <w:rsid w:val="003458D7"/>
    <w:rsid w:val="003468B7"/>
    <w:rsid w:val="00380E00"/>
    <w:rsid w:val="003B0AD9"/>
    <w:rsid w:val="00424A5B"/>
    <w:rsid w:val="00436555"/>
    <w:rsid w:val="00472AFE"/>
    <w:rsid w:val="004B76C3"/>
    <w:rsid w:val="004C68AB"/>
    <w:rsid w:val="004D427E"/>
    <w:rsid w:val="004E2C76"/>
    <w:rsid w:val="00544702"/>
    <w:rsid w:val="00556259"/>
    <w:rsid w:val="00561B70"/>
    <w:rsid w:val="005C1221"/>
    <w:rsid w:val="006205D7"/>
    <w:rsid w:val="00635623"/>
    <w:rsid w:val="00661F0A"/>
    <w:rsid w:val="00686635"/>
    <w:rsid w:val="006E1D85"/>
    <w:rsid w:val="006F0DCA"/>
    <w:rsid w:val="00706C24"/>
    <w:rsid w:val="00743808"/>
    <w:rsid w:val="00747EF8"/>
    <w:rsid w:val="0075648B"/>
    <w:rsid w:val="00762489"/>
    <w:rsid w:val="0077122B"/>
    <w:rsid w:val="007B1C10"/>
    <w:rsid w:val="007E5F23"/>
    <w:rsid w:val="008310C6"/>
    <w:rsid w:val="0084578E"/>
    <w:rsid w:val="00851539"/>
    <w:rsid w:val="008601DC"/>
    <w:rsid w:val="00867DDA"/>
    <w:rsid w:val="0089279C"/>
    <w:rsid w:val="00895DF9"/>
    <w:rsid w:val="008972A3"/>
    <w:rsid w:val="008B0904"/>
    <w:rsid w:val="008B4636"/>
    <w:rsid w:val="008D0E88"/>
    <w:rsid w:val="008F042D"/>
    <w:rsid w:val="00912CE4"/>
    <w:rsid w:val="009136D8"/>
    <w:rsid w:val="0091437F"/>
    <w:rsid w:val="00936D08"/>
    <w:rsid w:val="009424D9"/>
    <w:rsid w:val="00945D00"/>
    <w:rsid w:val="00955F3B"/>
    <w:rsid w:val="0099793D"/>
    <w:rsid w:val="009B7D90"/>
    <w:rsid w:val="00A10176"/>
    <w:rsid w:val="00A323A1"/>
    <w:rsid w:val="00AA5999"/>
    <w:rsid w:val="00AB4EA3"/>
    <w:rsid w:val="00AF094F"/>
    <w:rsid w:val="00B15320"/>
    <w:rsid w:val="00B23173"/>
    <w:rsid w:val="00B462E0"/>
    <w:rsid w:val="00B6083B"/>
    <w:rsid w:val="00B8491E"/>
    <w:rsid w:val="00BE13E6"/>
    <w:rsid w:val="00BE31D5"/>
    <w:rsid w:val="00C01683"/>
    <w:rsid w:val="00C42E06"/>
    <w:rsid w:val="00C97100"/>
    <w:rsid w:val="00CB1434"/>
    <w:rsid w:val="00CB76A5"/>
    <w:rsid w:val="00CD4F10"/>
    <w:rsid w:val="00CE3168"/>
    <w:rsid w:val="00D13038"/>
    <w:rsid w:val="00D2216D"/>
    <w:rsid w:val="00D24D4E"/>
    <w:rsid w:val="00D674FB"/>
    <w:rsid w:val="00DA0C5E"/>
    <w:rsid w:val="00DD0373"/>
    <w:rsid w:val="00E07A1C"/>
    <w:rsid w:val="00E331BF"/>
    <w:rsid w:val="00E37B03"/>
    <w:rsid w:val="00E734FB"/>
    <w:rsid w:val="00E809CD"/>
    <w:rsid w:val="00E920C3"/>
    <w:rsid w:val="00E92AC2"/>
    <w:rsid w:val="00E93B13"/>
    <w:rsid w:val="00E97875"/>
    <w:rsid w:val="00EB0329"/>
    <w:rsid w:val="00EC1C0B"/>
    <w:rsid w:val="00ED16E8"/>
    <w:rsid w:val="00EF76CF"/>
    <w:rsid w:val="00F14A7D"/>
    <w:rsid w:val="00F3615D"/>
    <w:rsid w:val="00F37E1C"/>
    <w:rsid w:val="00F456E8"/>
    <w:rsid w:val="00F8778B"/>
    <w:rsid w:val="00FB680B"/>
    <w:rsid w:val="00FB6D28"/>
    <w:rsid w:val="00FC3033"/>
    <w:rsid w:val="00FE4547"/>
    <w:rsid w:val="00FE6BA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sz w:val="24"/>
      <w:szCs w:val="24"/>
    </w:rPr>
  </w:style>
  <w:style w:type="paragraph" w:styleId="Heading1">
    <w:name w:val="heading 1"/>
    <w:basedOn w:val="Normal"/>
    <w:next w:val="Normal"/>
    <w:qFormat/>
    <w:pPr>
      <w:keepNext/>
      <w:outlineLvl w:val="0"/>
    </w:pPr>
    <w:rPr>
      <w:b/>
      <w:bCs/>
      <w:sz w:val="16"/>
    </w:rPr>
  </w:style>
  <w:style w:type="paragraph" w:styleId="Heading2">
    <w:name w:val="heading 2"/>
    <w:basedOn w:val="Normal"/>
    <w:next w:val="Normal"/>
    <w:qFormat/>
    <w:pPr>
      <w:keepNext/>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2">
    <w:name w:val="Body Text 2"/>
    <w:basedOn w:val="Normal"/>
    <w:pPr>
      <w:spacing w:line="360" w:lineRule="auto"/>
    </w:pPr>
    <w:rPr>
      <w:sz w:val="20"/>
    </w:rPr>
  </w:style>
  <w:style w:type="paragraph" w:styleId="BodyText">
    <w:name w:val="Body Text"/>
    <w:basedOn w:val="Normal"/>
    <w:pPr>
      <w:spacing w:line="360" w:lineRule="auto"/>
    </w:pPr>
    <w:rPr>
      <w:sz w:val="22"/>
    </w:rPr>
  </w:style>
  <w:style w:type="paragraph" w:styleId="ListParagraph">
    <w:name w:val="List Paragraph"/>
    <w:basedOn w:val="Normal"/>
    <w:qFormat/>
    <w:pPr>
      <w:ind w:left="720"/>
    </w:pPr>
  </w:style>
  <w:style w:type="paragraph" w:customStyle="1" w:styleId="Normal10ptNormal10pt">
    <w:name w:val="Normal + 10 ptNormal + 10 pt"/>
    <w:basedOn w:val="Normal"/>
    <w:pPr>
      <w:spacing w:line="360" w:lineRule="auto"/>
      <w:jc w:val="both"/>
    </w:pPr>
  </w:style>
  <w:style w:type="paragraph" w:styleId="BalloonText">
    <w:name w:val="Balloon Text"/>
    <w:basedOn w:val="Normal"/>
    <w:link w:val="BalloonTextChar"/>
    <w:uiPriority w:val="99"/>
    <w:semiHidden/>
    <w:unhideWhenUsed/>
    <w:rsid w:val="00DD0373"/>
    <w:rPr>
      <w:rFonts w:ascii="Tahoma" w:hAnsi="Tahoma" w:cs="Tahoma"/>
      <w:sz w:val="16"/>
      <w:szCs w:val="16"/>
    </w:rPr>
  </w:style>
  <w:style w:type="character" w:customStyle="1" w:styleId="BalloonTextChar">
    <w:name w:val="Balloon Text Char"/>
    <w:basedOn w:val="DefaultParagraphFont"/>
    <w:link w:val="BalloonText"/>
    <w:uiPriority w:val="99"/>
    <w:semiHidden/>
    <w:rsid w:val="00DD0373"/>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sz w:val="24"/>
      <w:szCs w:val="24"/>
    </w:rPr>
  </w:style>
  <w:style w:type="paragraph" w:styleId="Heading1">
    <w:name w:val="heading 1"/>
    <w:basedOn w:val="Normal"/>
    <w:next w:val="Normal"/>
    <w:qFormat/>
    <w:pPr>
      <w:keepNext/>
      <w:outlineLvl w:val="0"/>
    </w:pPr>
    <w:rPr>
      <w:b/>
      <w:bCs/>
      <w:sz w:val="16"/>
    </w:rPr>
  </w:style>
  <w:style w:type="paragraph" w:styleId="Heading2">
    <w:name w:val="heading 2"/>
    <w:basedOn w:val="Normal"/>
    <w:next w:val="Normal"/>
    <w:qFormat/>
    <w:pPr>
      <w:keepNext/>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2">
    <w:name w:val="Body Text 2"/>
    <w:basedOn w:val="Normal"/>
    <w:pPr>
      <w:spacing w:line="360" w:lineRule="auto"/>
    </w:pPr>
    <w:rPr>
      <w:sz w:val="20"/>
    </w:rPr>
  </w:style>
  <w:style w:type="paragraph" w:styleId="BodyText">
    <w:name w:val="Body Text"/>
    <w:basedOn w:val="Normal"/>
    <w:pPr>
      <w:spacing w:line="360" w:lineRule="auto"/>
    </w:pPr>
    <w:rPr>
      <w:sz w:val="22"/>
    </w:rPr>
  </w:style>
  <w:style w:type="paragraph" w:styleId="ListParagraph">
    <w:name w:val="List Paragraph"/>
    <w:basedOn w:val="Normal"/>
    <w:qFormat/>
    <w:pPr>
      <w:ind w:left="720"/>
    </w:pPr>
  </w:style>
  <w:style w:type="paragraph" w:customStyle="1" w:styleId="Normal10ptNormal10pt">
    <w:name w:val="Normal + 10 ptNormal + 10 pt"/>
    <w:basedOn w:val="Normal"/>
    <w:pPr>
      <w:spacing w:line="360" w:lineRule="auto"/>
      <w:jc w:val="both"/>
    </w:pPr>
  </w:style>
  <w:style w:type="paragraph" w:styleId="BalloonText">
    <w:name w:val="Balloon Text"/>
    <w:basedOn w:val="Normal"/>
    <w:link w:val="BalloonTextChar"/>
    <w:uiPriority w:val="99"/>
    <w:semiHidden/>
    <w:unhideWhenUsed/>
    <w:rsid w:val="00DD0373"/>
    <w:rPr>
      <w:rFonts w:ascii="Tahoma" w:hAnsi="Tahoma" w:cs="Tahoma"/>
      <w:sz w:val="16"/>
      <w:szCs w:val="16"/>
    </w:rPr>
  </w:style>
  <w:style w:type="character" w:customStyle="1" w:styleId="BalloonTextChar">
    <w:name w:val="Balloon Text Char"/>
    <w:basedOn w:val="DefaultParagraphFont"/>
    <w:link w:val="BalloonText"/>
    <w:uiPriority w:val="99"/>
    <w:semiHidden/>
    <w:rsid w:val="00DD037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647</Words>
  <Characters>3689</Characters>
  <Application>Microsoft Office Word</Application>
  <DocSecurity>0</DocSecurity>
  <PresentationFormat/>
  <Lines>30</Lines>
  <Paragraphs>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K</vt:lpstr>
    </vt:vector>
  </TitlesOfParts>
  <Company>Panora Corporation</Company>
  <LinksUpToDate>false</LinksUpToDate>
  <CharactersWithSpaces>4328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dc:title>
  <dc:creator>InokaL</dc:creator>
  <cp:lastModifiedBy>My PC</cp:lastModifiedBy>
  <cp:revision>2</cp:revision>
  <cp:lastPrinted>2018-11-02T10:39:00Z</cp:lastPrinted>
  <dcterms:created xsi:type="dcterms:W3CDTF">2018-11-02T11:08:00Z</dcterms:created>
  <dcterms:modified xsi:type="dcterms:W3CDTF">2018-11-02T11:08:00Z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1033-8.1.0.3385</vt:lpwstr>
  </property>
</Properties>
</file>